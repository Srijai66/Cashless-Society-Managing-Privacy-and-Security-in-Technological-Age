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85E" w:rsidRDefault="00201117" w:rsidP="00124EBD">
      <w:pPr>
        <w:jc w:val="center"/>
        <w:rPr>
          <w:color w:val="FF0000"/>
          <w:sz w:val="44"/>
          <w:szCs w:val="44"/>
        </w:rPr>
      </w:pPr>
      <w:r w:rsidRPr="00201117">
        <w:rPr>
          <w:color w:val="FF0000"/>
          <w:sz w:val="44"/>
          <w:szCs w:val="44"/>
        </w:rPr>
        <w:t>Cashless Society Managing Privacy and Security in the Technological Age</w:t>
      </w:r>
    </w:p>
    <w:p w:rsidR="00B80656" w:rsidRDefault="00B80656" w:rsidP="00124EBD">
      <w:pPr>
        <w:jc w:val="center"/>
        <w:rPr>
          <w:color w:val="FF0000"/>
          <w:sz w:val="44"/>
          <w:szCs w:val="44"/>
        </w:rPr>
      </w:pPr>
    </w:p>
    <w:p w:rsidR="00E96CFC" w:rsidRDefault="00E96CFC" w:rsidP="00124EBD">
      <w:pPr>
        <w:jc w:val="center"/>
        <w:rPr>
          <w:color w:val="FF0000"/>
          <w:sz w:val="36"/>
          <w:szCs w:val="36"/>
        </w:rPr>
      </w:pPr>
      <w:r w:rsidRPr="00B53FDE">
        <w:rPr>
          <w:color w:val="FF0000"/>
          <w:sz w:val="36"/>
          <w:szCs w:val="36"/>
        </w:rPr>
        <w:t>ABSTRACT</w:t>
      </w:r>
    </w:p>
    <w:p w:rsidR="0066452D" w:rsidRPr="00B53FDE" w:rsidRDefault="0066452D" w:rsidP="00124EBD">
      <w:pPr>
        <w:jc w:val="center"/>
        <w:rPr>
          <w:color w:val="FF0000"/>
          <w:sz w:val="36"/>
          <w:szCs w:val="36"/>
        </w:rPr>
      </w:pPr>
    </w:p>
    <w:p w:rsidR="008D2C67" w:rsidRPr="00700AC5" w:rsidRDefault="008F198C" w:rsidP="00700AC5">
      <w:pPr>
        <w:autoSpaceDE w:val="0"/>
        <w:autoSpaceDN w:val="0"/>
        <w:adjustRightInd w:val="0"/>
        <w:spacing w:line="360" w:lineRule="auto"/>
        <w:jc w:val="both"/>
        <w:rPr>
          <w:sz w:val="28"/>
          <w:szCs w:val="28"/>
        </w:rPr>
      </w:pPr>
      <w:r w:rsidRPr="00D722DF">
        <w:rPr>
          <w:sz w:val="28"/>
          <w:szCs w:val="28"/>
        </w:rPr>
        <w:t>A cashless society is an economic state which handles</w:t>
      </w:r>
      <w:r w:rsidR="00AB65F9">
        <w:rPr>
          <w:sz w:val="28"/>
          <w:szCs w:val="28"/>
        </w:rPr>
        <w:t xml:space="preserve"> </w:t>
      </w:r>
      <w:r w:rsidRPr="00D722DF">
        <w:rPr>
          <w:sz w:val="28"/>
          <w:szCs w:val="28"/>
        </w:rPr>
        <w:t>financial transactions not in the form of traditional mediums of</w:t>
      </w:r>
      <w:r w:rsidR="00AB65F9">
        <w:rPr>
          <w:sz w:val="28"/>
          <w:szCs w:val="28"/>
        </w:rPr>
        <w:t xml:space="preserve"> </w:t>
      </w:r>
      <w:r w:rsidRPr="00D722DF">
        <w:rPr>
          <w:sz w:val="28"/>
          <w:szCs w:val="28"/>
        </w:rPr>
        <w:t>currency, such as cash or coins, but by transferring digital data</w:t>
      </w:r>
      <w:r w:rsidR="00AB65F9">
        <w:rPr>
          <w:sz w:val="28"/>
          <w:szCs w:val="28"/>
        </w:rPr>
        <w:t xml:space="preserve"> </w:t>
      </w:r>
      <w:r w:rsidRPr="00D722DF">
        <w:rPr>
          <w:sz w:val="28"/>
          <w:szCs w:val="28"/>
        </w:rPr>
        <w:t>(usually by electronic means, such as credit cards and mobile</w:t>
      </w:r>
      <w:r w:rsidR="00AB65F9">
        <w:rPr>
          <w:sz w:val="28"/>
          <w:szCs w:val="28"/>
        </w:rPr>
        <w:t xml:space="preserve"> </w:t>
      </w:r>
      <w:r w:rsidRPr="00D722DF">
        <w:rPr>
          <w:sz w:val="28"/>
          <w:szCs w:val="28"/>
        </w:rPr>
        <w:t>data) between participating parties.</w:t>
      </w:r>
      <w:r w:rsidR="00AB65F9">
        <w:rPr>
          <w:sz w:val="28"/>
          <w:szCs w:val="28"/>
        </w:rPr>
        <w:t xml:space="preserve"> </w:t>
      </w:r>
      <w:r w:rsidRPr="00D722DF">
        <w:rPr>
          <w:sz w:val="28"/>
          <w:szCs w:val="28"/>
        </w:rPr>
        <w:t>Participants of a cashless society must figure out a way</w:t>
      </w:r>
      <w:r w:rsidR="00AB65F9">
        <w:rPr>
          <w:sz w:val="28"/>
          <w:szCs w:val="28"/>
        </w:rPr>
        <w:t xml:space="preserve"> </w:t>
      </w:r>
      <w:r w:rsidRPr="00D722DF">
        <w:rPr>
          <w:sz w:val="28"/>
          <w:szCs w:val="28"/>
        </w:rPr>
        <w:t>to protect their transaction data, acknowledging the risks of</w:t>
      </w:r>
      <w:r w:rsidR="00AB65F9">
        <w:rPr>
          <w:sz w:val="28"/>
          <w:szCs w:val="28"/>
        </w:rPr>
        <w:t xml:space="preserve"> </w:t>
      </w:r>
      <w:r w:rsidRPr="00D722DF">
        <w:rPr>
          <w:sz w:val="28"/>
          <w:szCs w:val="28"/>
        </w:rPr>
        <w:t>organizations collecting mass amounts of said data, which result</w:t>
      </w:r>
      <w:r w:rsidR="00AB65F9">
        <w:rPr>
          <w:sz w:val="28"/>
          <w:szCs w:val="28"/>
        </w:rPr>
        <w:t xml:space="preserve"> </w:t>
      </w:r>
      <w:r w:rsidRPr="00D722DF">
        <w:rPr>
          <w:sz w:val="28"/>
          <w:szCs w:val="28"/>
        </w:rPr>
        <w:t>in a reduction of personal privacy. Balancing individual privacy</w:t>
      </w:r>
      <w:r w:rsidR="00AB65F9">
        <w:rPr>
          <w:sz w:val="28"/>
          <w:szCs w:val="28"/>
        </w:rPr>
        <w:t xml:space="preserve"> </w:t>
      </w:r>
      <w:r w:rsidRPr="00D722DF">
        <w:rPr>
          <w:sz w:val="28"/>
          <w:szCs w:val="28"/>
        </w:rPr>
        <w:t>with data security is vital in the information age, especially</w:t>
      </w:r>
      <w:r w:rsidR="00AB65F9">
        <w:rPr>
          <w:sz w:val="28"/>
          <w:szCs w:val="28"/>
        </w:rPr>
        <w:t xml:space="preserve"> </w:t>
      </w:r>
      <w:r w:rsidRPr="00D722DF">
        <w:rPr>
          <w:sz w:val="28"/>
          <w:szCs w:val="28"/>
        </w:rPr>
        <w:t>considering the increasing risk of data breaches and exploitation.</w:t>
      </w:r>
      <w:r w:rsidR="00AB65F9">
        <w:rPr>
          <w:sz w:val="28"/>
          <w:szCs w:val="28"/>
        </w:rPr>
        <w:t xml:space="preserve"> </w:t>
      </w:r>
      <w:r w:rsidRPr="00D722DF">
        <w:rPr>
          <w:sz w:val="28"/>
          <w:szCs w:val="28"/>
        </w:rPr>
        <w:t>In order to increase privacy in a cashless society, a few courses</w:t>
      </w:r>
      <w:r w:rsidR="00AB65F9">
        <w:rPr>
          <w:sz w:val="28"/>
          <w:szCs w:val="28"/>
        </w:rPr>
        <w:t xml:space="preserve"> </w:t>
      </w:r>
      <w:r w:rsidRPr="00D722DF">
        <w:rPr>
          <w:sz w:val="28"/>
          <w:szCs w:val="28"/>
        </w:rPr>
        <w:t>of action can be combined to produce a lasting and desirable</w:t>
      </w:r>
      <w:r w:rsidR="00AB65F9">
        <w:rPr>
          <w:sz w:val="28"/>
          <w:szCs w:val="28"/>
        </w:rPr>
        <w:t xml:space="preserve"> </w:t>
      </w:r>
      <w:r w:rsidRPr="00D722DF">
        <w:rPr>
          <w:sz w:val="28"/>
          <w:szCs w:val="28"/>
        </w:rPr>
        <w:t>result for users: A new kind of banking service that assigns</w:t>
      </w:r>
      <w:r w:rsidR="00AB65F9">
        <w:rPr>
          <w:sz w:val="28"/>
          <w:szCs w:val="28"/>
        </w:rPr>
        <w:t xml:space="preserve"> </w:t>
      </w:r>
      <w:r w:rsidRPr="00D722DF">
        <w:rPr>
          <w:sz w:val="28"/>
          <w:szCs w:val="28"/>
        </w:rPr>
        <w:t>randomized numbers to credit cards, the use of blockchain to</w:t>
      </w:r>
      <w:r w:rsidR="00AB65F9">
        <w:rPr>
          <w:sz w:val="28"/>
          <w:szCs w:val="28"/>
        </w:rPr>
        <w:t xml:space="preserve"> </w:t>
      </w:r>
      <w:r w:rsidRPr="00D722DF">
        <w:rPr>
          <w:sz w:val="28"/>
          <w:szCs w:val="28"/>
        </w:rPr>
        <w:t>monitor all transactions from individuals, and a campaign to</w:t>
      </w:r>
      <w:r w:rsidR="00AB65F9">
        <w:rPr>
          <w:sz w:val="28"/>
          <w:szCs w:val="28"/>
        </w:rPr>
        <w:t xml:space="preserve"> </w:t>
      </w:r>
      <w:r w:rsidRPr="00D722DF">
        <w:rPr>
          <w:sz w:val="28"/>
          <w:szCs w:val="28"/>
        </w:rPr>
        <w:t>educate and inform key stakeholders about security and privacy</w:t>
      </w:r>
      <w:r w:rsidR="00AB65F9">
        <w:rPr>
          <w:sz w:val="28"/>
          <w:szCs w:val="28"/>
        </w:rPr>
        <w:t xml:space="preserve"> </w:t>
      </w:r>
      <w:r w:rsidRPr="00D722DF">
        <w:rPr>
          <w:sz w:val="28"/>
          <w:szCs w:val="28"/>
        </w:rPr>
        <w:t>risks to provide the necessary tools and background knowledge to</w:t>
      </w:r>
      <w:r w:rsidR="00AB65F9">
        <w:rPr>
          <w:sz w:val="28"/>
          <w:szCs w:val="28"/>
        </w:rPr>
        <w:t xml:space="preserve"> </w:t>
      </w:r>
      <w:r w:rsidRPr="00D722DF">
        <w:rPr>
          <w:sz w:val="28"/>
          <w:szCs w:val="28"/>
        </w:rPr>
        <w:t>safeguard their own information before interaction with a foreign</w:t>
      </w:r>
      <w:r w:rsidR="00AB65F9">
        <w:rPr>
          <w:sz w:val="28"/>
          <w:szCs w:val="28"/>
        </w:rPr>
        <w:t xml:space="preserve"> </w:t>
      </w:r>
      <w:r w:rsidRPr="00D722DF">
        <w:rPr>
          <w:sz w:val="28"/>
          <w:szCs w:val="28"/>
        </w:rPr>
        <w:t>entity or other third parties (i.e. cybersecurity departments, IT</w:t>
      </w:r>
      <w:r w:rsidR="00AB65F9">
        <w:rPr>
          <w:sz w:val="28"/>
          <w:szCs w:val="28"/>
        </w:rPr>
        <w:t xml:space="preserve"> </w:t>
      </w:r>
      <w:r w:rsidRPr="00D722DF">
        <w:rPr>
          <w:sz w:val="28"/>
          <w:szCs w:val="28"/>
        </w:rPr>
        <w:t>technicians, etc). Blockchain and card number randomization are</w:t>
      </w:r>
      <w:r w:rsidR="00AB65F9">
        <w:rPr>
          <w:sz w:val="28"/>
          <w:szCs w:val="28"/>
        </w:rPr>
        <w:t xml:space="preserve"> </w:t>
      </w:r>
      <w:r w:rsidRPr="00D722DF">
        <w:rPr>
          <w:sz w:val="28"/>
          <w:szCs w:val="28"/>
        </w:rPr>
        <w:t>both susceptible to zero-day errors, bugs, and varied levels of</w:t>
      </w:r>
      <w:r w:rsidR="00AB65F9">
        <w:rPr>
          <w:sz w:val="28"/>
          <w:szCs w:val="28"/>
        </w:rPr>
        <w:t xml:space="preserve"> </w:t>
      </w:r>
      <w:r w:rsidRPr="00D722DF">
        <w:rPr>
          <w:sz w:val="28"/>
          <w:szCs w:val="28"/>
        </w:rPr>
        <w:t>social acceptance. This preliminary research draws on a systems</w:t>
      </w:r>
      <w:r w:rsidR="00AB65F9">
        <w:rPr>
          <w:sz w:val="28"/>
          <w:szCs w:val="28"/>
        </w:rPr>
        <w:t xml:space="preserve"> </w:t>
      </w:r>
      <w:r w:rsidRPr="00D722DF">
        <w:rPr>
          <w:sz w:val="28"/>
          <w:szCs w:val="28"/>
        </w:rPr>
        <w:t>analysis of cashless systems to identify and analyze a set of social</w:t>
      </w:r>
      <w:r w:rsidR="00AB65F9">
        <w:rPr>
          <w:sz w:val="28"/>
          <w:szCs w:val="28"/>
        </w:rPr>
        <w:t xml:space="preserve"> </w:t>
      </w:r>
      <w:r w:rsidRPr="00D722DF">
        <w:rPr>
          <w:sz w:val="28"/>
          <w:szCs w:val="28"/>
        </w:rPr>
        <w:t>and technical solutions to support a robust cashless system that</w:t>
      </w:r>
      <w:r w:rsidR="00AB65F9">
        <w:rPr>
          <w:sz w:val="28"/>
          <w:szCs w:val="28"/>
        </w:rPr>
        <w:t xml:space="preserve"> </w:t>
      </w:r>
      <w:r w:rsidRPr="00D722DF">
        <w:rPr>
          <w:sz w:val="28"/>
          <w:szCs w:val="28"/>
        </w:rPr>
        <w:t>protects users’ privacy and maintains the security of the system.</w:t>
      </w:r>
      <w:r w:rsidR="00AB65F9">
        <w:rPr>
          <w:sz w:val="28"/>
          <w:szCs w:val="28"/>
        </w:rPr>
        <w:t xml:space="preserve"> </w:t>
      </w:r>
      <w:r w:rsidRPr="00D722DF">
        <w:rPr>
          <w:sz w:val="28"/>
          <w:szCs w:val="28"/>
        </w:rPr>
        <w:t>The information found and analyzed will be beneficial by</w:t>
      </w:r>
      <w:r w:rsidR="00AB65F9">
        <w:rPr>
          <w:sz w:val="28"/>
          <w:szCs w:val="28"/>
        </w:rPr>
        <w:t xml:space="preserve"> </w:t>
      </w:r>
      <w:r w:rsidRPr="00D722DF">
        <w:rPr>
          <w:sz w:val="28"/>
          <w:szCs w:val="28"/>
        </w:rPr>
        <w:t>exposing weak points in current methods of data integrity and</w:t>
      </w:r>
      <w:r w:rsidR="00AB65F9">
        <w:rPr>
          <w:sz w:val="28"/>
          <w:szCs w:val="28"/>
        </w:rPr>
        <w:t xml:space="preserve"> </w:t>
      </w:r>
      <w:r w:rsidRPr="00D722DF">
        <w:rPr>
          <w:sz w:val="28"/>
          <w:szCs w:val="28"/>
        </w:rPr>
        <w:t>security. Learning about current and future methods of managing</w:t>
      </w:r>
      <w:r w:rsidR="00AB65F9">
        <w:rPr>
          <w:sz w:val="28"/>
          <w:szCs w:val="28"/>
        </w:rPr>
        <w:t xml:space="preserve"> </w:t>
      </w:r>
      <w:r w:rsidRPr="00D722DF">
        <w:rPr>
          <w:sz w:val="28"/>
          <w:szCs w:val="28"/>
        </w:rPr>
        <w:t>privacy and data security in the technological age would be</w:t>
      </w:r>
      <w:r w:rsidR="00AB65F9">
        <w:rPr>
          <w:sz w:val="28"/>
          <w:szCs w:val="28"/>
        </w:rPr>
        <w:t xml:space="preserve">  </w:t>
      </w:r>
      <w:r w:rsidRPr="00D722DF">
        <w:rPr>
          <w:sz w:val="28"/>
          <w:szCs w:val="28"/>
        </w:rPr>
        <w:t xml:space="preserve">helpful in creating preventative countermeasures. </w:t>
      </w:r>
      <w:r w:rsidRPr="00D722DF">
        <w:rPr>
          <w:sz w:val="28"/>
          <w:szCs w:val="28"/>
        </w:rPr>
        <w:lastRenderedPageBreak/>
        <w:t>This study</w:t>
      </w:r>
      <w:r w:rsidR="00AB65F9">
        <w:rPr>
          <w:sz w:val="28"/>
          <w:szCs w:val="28"/>
        </w:rPr>
        <w:t xml:space="preserve"> </w:t>
      </w:r>
      <w:r w:rsidRPr="00D722DF">
        <w:rPr>
          <w:sz w:val="28"/>
          <w:szCs w:val="28"/>
        </w:rPr>
        <w:t>provides critical steps to prevent the loss of personal privacy</w:t>
      </w:r>
      <w:r w:rsidR="00AB65F9">
        <w:rPr>
          <w:sz w:val="28"/>
          <w:szCs w:val="28"/>
        </w:rPr>
        <w:t xml:space="preserve"> </w:t>
      </w:r>
      <w:r w:rsidR="00700AC5">
        <w:rPr>
          <w:sz w:val="28"/>
          <w:szCs w:val="28"/>
        </w:rPr>
        <w:t>in a cashless system.</w:t>
      </w:r>
    </w:p>
    <w:p w:rsidR="00560D99" w:rsidRDefault="00560D99" w:rsidP="000264EE">
      <w:pPr>
        <w:spacing w:line="280" w:lineRule="exact"/>
        <w:rPr>
          <w:rFonts w:ascii="NimbusRomNo9L-Medi" w:hAnsi="NimbusRomNo9L-Medi" w:cs="NimbusRomNo9L-Medi"/>
          <w:sz w:val="18"/>
          <w:szCs w:val="18"/>
        </w:rPr>
      </w:pPr>
    </w:p>
    <w:p w:rsidR="000264EE" w:rsidRDefault="000264EE" w:rsidP="000264EE">
      <w:pPr>
        <w:spacing w:line="280" w:lineRule="exact"/>
        <w:rPr>
          <w:sz w:val="28"/>
          <w:szCs w:val="28"/>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E443E3" w:rsidRDefault="00E96CFC" w:rsidP="00E443E3">
      <w:pPr>
        <w:spacing w:before="16" w:line="360" w:lineRule="auto"/>
        <w:jc w:val="both"/>
        <w:rPr>
          <w:sz w:val="28"/>
          <w:szCs w:val="28"/>
        </w:rPr>
      </w:pPr>
    </w:p>
    <w:p w:rsidR="00FE5046" w:rsidRPr="005F25E0" w:rsidRDefault="00D51A54" w:rsidP="00FE5046">
      <w:pPr>
        <w:spacing w:line="360" w:lineRule="auto"/>
        <w:jc w:val="both"/>
        <w:rPr>
          <w:sz w:val="28"/>
          <w:szCs w:val="28"/>
        </w:rPr>
      </w:pPr>
      <w:r w:rsidRPr="005F25E0">
        <w:rPr>
          <w:color w:val="333333"/>
          <w:sz w:val="28"/>
          <w:szCs w:val="28"/>
          <w:shd w:val="clear" w:color="auto" w:fill="FFFFFF"/>
        </w:rPr>
        <w:t>The 2017 report "A Cashless Society - Benefits, Risks and Issues" from a volunteer working party focused on global developments for the topic of a cashless society during the year. This is the 2018 update. It focuses on the trends of that year only. Only countries with substantial events or announcements are talked about, and only new findings are reported for the ones that featured in the 2017 copy. This copy was collated in the spirit of further developing knowledge, compared to last year. The paper first identifies the driving trends for the year, pointing to structural disruption of the payments ecosystem from conflicting forces. It then reports on regional developments for the topic, with emphasis on India, Kenya, the UK and Australia.</w:t>
      </w:r>
    </w:p>
    <w:p w:rsidR="00FD2D36" w:rsidRDefault="00FD2D36" w:rsidP="00FE5046">
      <w:pPr>
        <w:spacing w:line="360" w:lineRule="auto"/>
        <w:jc w:val="both"/>
        <w:rPr>
          <w:color w:val="FF0000"/>
          <w:spacing w:val="-3"/>
          <w:sz w:val="36"/>
          <w:szCs w:val="28"/>
        </w:rPr>
      </w:pPr>
    </w:p>
    <w:p w:rsidR="00FD2D36" w:rsidRDefault="00FD2D36" w:rsidP="00FE5046">
      <w:pPr>
        <w:spacing w:line="360" w:lineRule="auto"/>
        <w:jc w:val="both"/>
        <w:rPr>
          <w:color w:val="FF0000"/>
          <w:spacing w:val="-3"/>
          <w:sz w:val="36"/>
          <w:szCs w:val="28"/>
        </w:rPr>
      </w:pPr>
    </w:p>
    <w:p w:rsidR="00F1001B" w:rsidRPr="0007312F" w:rsidRDefault="009179AB" w:rsidP="004A362E">
      <w:pPr>
        <w:spacing w:line="360" w:lineRule="auto"/>
        <w:ind w:firstLine="360"/>
        <w:jc w:val="both"/>
        <w:rPr>
          <w:color w:val="FF0000"/>
          <w:spacing w:val="-3"/>
          <w:sz w:val="36"/>
          <w:szCs w:val="28"/>
        </w:rPr>
      </w:pPr>
      <w:r w:rsidRPr="0007312F">
        <w:rPr>
          <w:color w:val="FF0000"/>
          <w:spacing w:val="-3"/>
          <w:sz w:val="36"/>
          <w:szCs w:val="28"/>
        </w:rPr>
        <w:t>D</w:t>
      </w:r>
      <w:r w:rsidR="00DC3568" w:rsidRPr="0007312F">
        <w:rPr>
          <w:color w:val="FF0000"/>
          <w:spacing w:val="-3"/>
          <w:sz w:val="36"/>
          <w:szCs w:val="28"/>
        </w:rPr>
        <w:t>isadvantages</w:t>
      </w:r>
    </w:p>
    <w:p w:rsidR="00E87FC8" w:rsidRPr="00B0049D" w:rsidRDefault="006B3D47" w:rsidP="00B0049D">
      <w:pPr>
        <w:pStyle w:val="ListParagraph"/>
        <w:numPr>
          <w:ilvl w:val="1"/>
          <w:numId w:val="2"/>
        </w:numPr>
        <w:spacing w:line="360" w:lineRule="auto"/>
        <w:jc w:val="both"/>
        <w:rPr>
          <w:sz w:val="28"/>
          <w:szCs w:val="28"/>
        </w:rPr>
      </w:pPr>
      <w:r w:rsidRPr="00044E9F">
        <w:rPr>
          <w:sz w:val="28"/>
          <w:szCs w:val="28"/>
        </w:rPr>
        <w:t>In the existing work,</w:t>
      </w:r>
      <w:r w:rsidRPr="00CA17D6">
        <w:rPr>
          <w:sz w:val="28"/>
          <w:szCs w:val="28"/>
        </w:rPr>
        <w:t xml:space="preserve"> </w:t>
      </w:r>
      <w:r w:rsidR="00CC3082" w:rsidRPr="00CC3082">
        <w:rPr>
          <w:sz w:val="28"/>
          <w:szCs w:val="28"/>
        </w:rPr>
        <w:t xml:space="preserve">scheme is </w:t>
      </w:r>
      <w:r w:rsidR="00242D63">
        <w:rPr>
          <w:sz w:val="28"/>
          <w:szCs w:val="28"/>
        </w:rPr>
        <w:t xml:space="preserve">less effective due to </w:t>
      </w:r>
      <w:r w:rsidR="002A136B">
        <w:rPr>
          <w:sz w:val="28"/>
          <w:szCs w:val="28"/>
        </w:rPr>
        <w:t xml:space="preserve">lack of </w:t>
      </w:r>
      <w:r w:rsidR="006427E0" w:rsidRPr="006427E0">
        <w:rPr>
          <w:sz w:val="28"/>
          <w:szCs w:val="28"/>
        </w:rPr>
        <w:t>Randomized Credit Card Numbers</w:t>
      </w:r>
      <w:r w:rsidR="009B317F" w:rsidRPr="00B0049D">
        <w:rPr>
          <w:sz w:val="28"/>
          <w:szCs w:val="28"/>
        </w:rPr>
        <w:t>.</w:t>
      </w:r>
    </w:p>
    <w:p w:rsidR="0029649D" w:rsidRPr="00B20C3B" w:rsidRDefault="00D46238" w:rsidP="00B20C3B">
      <w:pPr>
        <w:pStyle w:val="ListParagraph"/>
        <w:numPr>
          <w:ilvl w:val="1"/>
          <w:numId w:val="2"/>
        </w:numPr>
        <w:spacing w:before="19" w:line="360" w:lineRule="auto"/>
        <w:jc w:val="both"/>
        <w:rPr>
          <w:spacing w:val="-3"/>
          <w:sz w:val="28"/>
          <w:szCs w:val="28"/>
        </w:rPr>
      </w:pPr>
      <w:r>
        <w:rPr>
          <w:spacing w:val="-3"/>
          <w:sz w:val="28"/>
          <w:szCs w:val="28"/>
        </w:rPr>
        <w:t>T</w:t>
      </w:r>
      <w:r w:rsidR="00B06C93" w:rsidRPr="00B06C93">
        <w:rPr>
          <w:spacing w:val="-3"/>
          <w:sz w:val="28"/>
          <w:szCs w:val="28"/>
        </w:rPr>
        <w:t xml:space="preserve">he </w:t>
      </w:r>
      <w:r w:rsidR="00A0309A" w:rsidRPr="00B06C93">
        <w:rPr>
          <w:spacing w:val="-3"/>
          <w:sz w:val="28"/>
          <w:szCs w:val="28"/>
        </w:rPr>
        <w:t>existing</w:t>
      </w:r>
      <w:r w:rsidR="00733C2D">
        <w:rPr>
          <w:spacing w:val="-3"/>
          <w:sz w:val="28"/>
          <w:szCs w:val="28"/>
        </w:rPr>
        <w:t xml:space="preserve"> </w:t>
      </w:r>
      <w:r w:rsidR="00E327E8">
        <w:rPr>
          <w:spacing w:val="-3"/>
          <w:sz w:val="28"/>
          <w:szCs w:val="28"/>
        </w:rPr>
        <w:t xml:space="preserve">system, </w:t>
      </w:r>
      <w:r w:rsidR="00A61902">
        <w:rPr>
          <w:spacing w:val="-3"/>
          <w:sz w:val="28"/>
          <w:szCs w:val="28"/>
        </w:rPr>
        <w:t xml:space="preserve">the system is </w:t>
      </w:r>
      <w:r w:rsidR="007E6487" w:rsidRPr="007B4EDE">
        <w:rPr>
          <w:spacing w:val="-3"/>
          <w:sz w:val="28"/>
          <w:szCs w:val="28"/>
        </w:rPr>
        <w:t>a</w:t>
      </w:r>
      <w:r w:rsidR="007B4EDE" w:rsidRPr="007B4EDE">
        <w:rPr>
          <w:spacing w:val="-3"/>
          <w:sz w:val="28"/>
          <w:szCs w:val="28"/>
        </w:rPr>
        <w:t xml:space="preserve"> cashless society poses risks for its members because all of</w:t>
      </w:r>
      <w:r w:rsidR="00B20C3B">
        <w:rPr>
          <w:spacing w:val="-3"/>
          <w:sz w:val="28"/>
          <w:szCs w:val="28"/>
        </w:rPr>
        <w:t xml:space="preserve"> </w:t>
      </w:r>
      <w:r w:rsidR="007B4EDE" w:rsidRPr="00B20C3B">
        <w:rPr>
          <w:spacing w:val="-3"/>
          <w:sz w:val="28"/>
          <w:szCs w:val="28"/>
        </w:rPr>
        <w:t xml:space="preserve">their transactions </w:t>
      </w:r>
      <w:r w:rsidR="00FD3233">
        <w:rPr>
          <w:spacing w:val="-3"/>
          <w:sz w:val="28"/>
          <w:szCs w:val="28"/>
        </w:rPr>
        <w:t xml:space="preserve">which </w:t>
      </w:r>
      <w:r w:rsidR="007B4EDE" w:rsidRPr="00B20C3B">
        <w:rPr>
          <w:spacing w:val="-3"/>
          <w:sz w:val="28"/>
          <w:szCs w:val="28"/>
        </w:rPr>
        <w:t>will be tracked online.</w:t>
      </w:r>
    </w:p>
    <w:p w:rsidR="00462617" w:rsidRDefault="00462617" w:rsidP="000D0EC1">
      <w:pPr>
        <w:spacing w:before="19" w:line="200" w:lineRule="exact"/>
        <w:jc w:val="both"/>
      </w:pPr>
    </w:p>
    <w:p w:rsidR="002E2FEB" w:rsidRDefault="002E2FEB" w:rsidP="00B26C0B">
      <w:pPr>
        <w:spacing w:before="71"/>
        <w:ind w:right="7087"/>
        <w:jc w:val="both"/>
        <w:rPr>
          <w:b/>
          <w:spacing w:val="-3"/>
          <w:sz w:val="24"/>
          <w:szCs w:val="24"/>
        </w:rPr>
      </w:pPr>
    </w:p>
    <w:p w:rsidR="001C462A" w:rsidRDefault="001C462A" w:rsidP="00B26C0B">
      <w:pPr>
        <w:spacing w:before="71"/>
        <w:ind w:right="7087"/>
        <w:jc w:val="both"/>
        <w:rPr>
          <w:b/>
          <w:spacing w:val="-3"/>
          <w:sz w:val="24"/>
          <w:szCs w:val="24"/>
        </w:rPr>
      </w:pPr>
    </w:p>
    <w:p w:rsidR="001C462A" w:rsidRDefault="001C462A" w:rsidP="00B26C0B">
      <w:pPr>
        <w:spacing w:before="71"/>
        <w:ind w:right="7087"/>
        <w:jc w:val="both"/>
        <w:rPr>
          <w:b/>
          <w:spacing w:val="-3"/>
          <w:sz w:val="24"/>
          <w:szCs w:val="24"/>
        </w:rPr>
      </w:pPr>
    </w:p>
    <w:p w:rsidR="001C462A" w:rsidRDefault="001C462A" w:rsidP="00B26C0B">
      <w:pPr>
        <w:spacing w:before="71"/>
        <w:ind w:right="7087"/>
        <w:jc w:val="both"/>
        <w:rPr>
          <w:b/>
          <w:spacing w:val="-3"/>
          <w:sz w:val="24"/>
          <w:szCs w:val="24"/>
        </w:rPr>
      </w:pPr>
    </w:p>
    <w:p w:rsidR="0013223F" w:rsidRDefault="0013223F" w:rsidP="00B26C0B">
      <w:pPr>
        <w:spacing w:before="71"/>
        <w:ind w:right="7087"/>
        <w:jc w:val="both"/>
        <w:rPr>
          <w:b/>
          <w:spacing w:val="-3"/>
          <w:sz w:val="24"/>
          <w:szCs w:val="24"/>
        </w:rPr>
      </w:pPr>
    </w:p>
    <w:p w:rsidR="0013223F" w:rsidRDefault="0013223F" w:rsidP="00B26C0B">
      <w:pPr>
        <w:spacing w:before="71"/>
        <w:ind w:right="7087"/>
        <w:jc w:val="both"/>
        <w:rPr>
          <w:b/>
          <w:spacing w:val="-3"/>
          <w:sz w:val="24"/>
          <w:szCs w:val="24"/>
        </w:rPr>
      </w:pPr>
    </w:p>
    <w:p w:rsidR="0013223F" w:rsidRDefault="0013223F" w:rsidP="00B26C0B">
      <w:pPr>
        <w:spacing w:before="71"/>
        <w:ind w:right="7087"/>
        <w:jc w:val="both"/>
        <w:rPr>
          <w:b/>
          <w:spacing w:val="-3"/>
          <w:sz w:val="24"/>
          <w:szCs w:val="24"/>
        </w:rPr>
      </w:pPr>
    </w:p>
    <w:p w:rsidR="0013223F" w:rsidRDefault="0013223F" w:rsidP="00B26C0B">
      <w:pPr>
        <w:spacing w:before="71"/>
        <w:ind w:right="7087"/>
        <w:jc w:val="both"/>
        <w:rPr>
          <w:b/>
          <w:spacing w:val="-3"/>
          <w:sz w:val="24"/>
          <w:szCs w:val="24"/>
        </w:rPr>
      </w:pPr>
    </w:p>
    <w:p w:rsidR="0013223F" w:rsidRDefault="0013223F" w:rsidP="00B26C0B">
      <w:pPr>
        <w:spacing w:before="71"/>
        <w:ind w:right="7087"/>
        <w:jc w:val="both"/>
        <w:rPr>
          <w:b/>
          <w:spacing w:val="-3"/>
          <w:sz w:val="24"/>
          <w:szCs w:val="24"/>
        </w:rPr>
      </w:pPr>
    </w:p>
    <w:p w:rsidR="003C6B28" w:rsidRDefault="003C6B28" w:rsidP="00B26C0B">
      <w:pPr>
        <w:spacing w:before="71"/>
        <w:ind w:right="7087"/>
        <w:jc w:val="both"/>
        <w:rPr>
          <w:b/>
          <w:spacing w:val="-3"/>
          <w:sz w:val="24"/>
          <w:szCs w:val="24"/>
        </w:rPr>
      </w:pPr>
    </w:p>
    <w:p w:rsidR="00E96CFC" w:rsidRDefault="00E96CFC" w:rsidP="00B26C0B">
      <w:pPr>
        <w:spacing w:before="71"/>
        <w:ind w:right="7087"/>
        <w:jc w:val="both"/>
        <w:rPr>
          <w:sz w:val="24"/>
          <w:szCs w:val="24"/>
        </w:rPr>
      </w:pPr>
      <w:r>
        <w:rPr>
          <w:b/>
          <w:spacing w:val="-3"/>
          <w:sz w:val="24"/>
          <w:szCs w:val="24"/>
        </w:rPr>
        <w:lastRenderedPageBreak/>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A81DE8" w:rsidRPr="001A5782" w:rsidRDefault="00A81DE8" w:rsidP="001A5782">
      <w:pPr>
        <w:pStyle w:val="ListParagraph"/>
        <w:autoSpaceDE w:val="0"/>
        <w:autoSpaceDN w:val="0"/>
        <w:adjustRightInd w:val="0"/>
        <w:spacing w:line="360" w:lineRule="auto"/>
        <w:jc w:val="both"/>
        <w:rPr>
          <w:sz w:val="28"/>
          <w:szCs w:val="28"/>
        </w:rPr>
      </w:pPr>
    </w:p>
    <w:p w:rsidR="005E786E" w:rsidRPr="00BA33EF" w:rsidRDefault="005E786E" w:rsidP="00BA33EF">
      <w:pPr>
        <w:pStyle w:val="ListParagraph"/>
        <w:numPr>
          <w:ilvl w:val="0"/>
          <w:numId w:val="44"/>
        </w:numPr>
        <w:autoSpaceDE w:val="0"/>
        <w:autoSpaceDN w:val="0"/>
        <w:adjustRightInd w:val="0"/>
        <w:spacing w:line="360" w:lineRule="auto"/>
        <w:jc w:val="both"/>
        <w:rPr>
          <w:sz w:val="28"/>
          <w:szCs w:val="28"/>
        </w:rPr>
      </w:pPr>
      <w:r w:rsidRPr="00BA33EF">
        <w:rPr>
          <w:sz w:val="28"/>
          <w:szCs w:val="28"/>
        </w:rPr>
        <w:t xml:space="preserve">In order to prevent stores and businesses from </w:t>
      </w:r>
      <w:r w:rsidR="00C9293A" w:rsidRPr="00BA33EF">
        <w:rPr>
          <w:sz w:val="28"/>
          <w:szCs w:val="28"/>
        </w:rPr>
        <w:t>collecting information</w:t>
      </w:r>
      <w:r w:rsidRPr="00BA33EF">
        <w:rPr>
          <w:sz w:val="28"/>
          <w:szCs w:val="28"/>
        </w:rPr>
        <w:t xml:space="preserve"> about their customers, randomized card numbers</w:t>
      </w:r>
      <w:r w:rsidR="00877242" w:rsidRPr="00BA33EF">
        <w:rPr>
          <w:sz w:val="28"/>
          <w:szCs w:val="28"/>
        </w:rPr>
        <w:t xml:space="preserve"> </w:t>
      </w:r>
      <w:r w:rsidRPr="00BA33EF">
        <w:rPr>
          <w:sz w:val="28"/>
          <w:szCs w:val="28"/>
        </w:rPr>
        <w:t>can be used. If a customer using the randomized card system</w:t>
      </w:r>
      <w:r w:rsidR="00877242" w:rsidRPr="00BA33EF">
        <w:rPr>
          <w:sz w:val="28"/>
          <w:szCs w:val="28"/>
        </w:rPr>
        <w:t xml:space="preserve"> </w:t>
      </w:r>
      <w:r w:rsidRPr="00BA33EF">
        <w:rPr>
          <w:sz w:val="28"/>
          <w:szCs w:val="28"/>
        </w:rPr>
        <w:t>purchases groceries from a store, the items bought will be</w:t>
      </w:r>
      <w:r w:rsidR="00877242" w:rsidRPr="00BA33EF">
        <w:rPr>
          <w:sz w:val="28"/>
          <w:szCs w:val="28"/>
        </w:rPr>
        <w:t xml:space="preserve"> </w:t>
      </w:r>
      <w:r w:rsidRPr="00BA33EF">
        <w:rPr>
          <w:sz w:val="28"/>
          <w:szCs w:val="28"/>
        </w:rPr>
        <w:t>linked to a certain card number. If the customer with the</w:t>
      </w:r>
      <w:r w:rsidR="00877242" w:rsidRPr="00BA33EF">
        <w:rPr>
          <w:sz w:val="28"/>
          <w:szCs w:val="28"/>
        </w:rPr>
        <w:t xml:space="preserve"> </w:t>
      </w:r>
      <w:r w:rsidRPr="00BA33EF">
        <w:rPr>
          <w:sz w:val="28"/>
          <w:szCs w:val="28"/>
        </w:rPr>
        <w:t>same card returns to the same store on another day, the</w:t>
      </w:r>
      <w:r w:rsidR="00877242" w:rsidRPr="00BA33EF">
        <w:rPr>
          <w:sz w:val="28"/>
          <w:szCs w:val="28"/>
        </w:rPr>
        <w:t xml:space="preserve"> </w:t>
      </w:r>
      <w:r w:rsidRPr="00BA33EF">
        <w:rPr>
          <w:sz w:val="28"/>
          <w:szCs w:val="28"/>
        </w:rPr>
        <w:t>purchase will be linked to a different card number than the</w:t>
      </w:r>
      <w:r w:rsidR="00877242" w:rsidRPr="00BA33EF">
        <w:rPr>
          <w:sz w:val="28"/>
          <w:szCs w:val="28"/>
        </w:rPr>
        <w:t xml:space="preserve"> </w:t>
      </w:r>
      <w:r w:rsidRPr="00BA33EF">
        <w:rPr>
          <w:sz w:val="28"/>
          <w:szCs w:val="28"/>
        </w:rPr>
        <w:t xml:space="preserve">previous </w:t>
      </w:r>
      <w:r w:rsidR="00C9293A" w:rsidRPr="00BA33EF">
        <w:rPr>
          <w:sz w:val="28"/>
          <w:szCs w:val="28"/>
        </w:rPr>
        <w:t>day. The</w:t>
      </w:r>
      <w:r w:rsidR="00877242" w:rsidRPr="00BA33EF">
        <w:rPr>
          <w:sz w:val="28"/>
          <w:szCs w:val="28"/>
        </w:rPr>
        <w:t xml:space="preserve"> system</w:t>
      </w:r>
      <w:r w:rsidRPr="00BA33EF">
        <w:rPr>
          <w:sz w:val="28"/>
          <w:szCs w:val="28"/>
        </w:rPr>
        <w:t xml:space="preserve"> depicts the difference between using</w:t>
      </w:r>
      <w:r w:rsidR="00340DDC" w:rsidRPr="00BA33EF">
        <w:rPr>
          <w:sz w:val="28"/>
          <w:szCs w:val="28"/>
        </w:rPr>
        <w:t xml:space="preserve"> </w:t>
      </w:r>
      <w:r w:rsidRPr="00BA33EF">
        <w:rPr>
          <w:sz w:val="28"/>
          <w:szCs w:val="28"/>
        </w:rPr>
        <w:t>a standard credit card and a randomized card, in relation to</w:t>
      </w:r>
      <w:r w:rsidR="00340DDC" w:rsidRPr="00BA33EF">
        <w:rPr>
          <w:sz w:val="28"/>
          <w:szCs w:val="28"/>
        </w:rPr>
        <w:t xml:space="preserve"> </w:t>
      </w:r>
      <w:r w:rsidRPr="00BA33EF">
        <w:rPr>
          <w:sz w:val="28"/>
          <w:szCs w:val="28"/>
        </w:rPr>
        <w:t xml:space="preserve">a store’s database. The database saves the real card </w:t>
      </w:r>
      <w:r w:rsidR="00C9293A" w:rsidRPr="00BA33EF">
        <w:rPr>
          <w:sz w:val="28"/>
          <w:szCs w:val="28"/>
        </w:rPr>
        <w:t>number for</w:t>
      </w:r>
      <w:r w:rsidRPr="00BA33EF">
        <w:rPr>
          <w:sz w:val="28"/>
          <w:szCs w:val="28"/>
        </w:rPr>
        <w:t xml:space="preserve"> standard credit cards, and a different number for the</w:t>
      </w:r>
      <w:r w:rsidR="00340DDC" w:rsidRPr="00BA33EF">
        <w:rPr>
          <w:sz w:val="28"/>
          <w:szCs w:val="28"/>
        </w:rPr>
        <w:t xml:space="preserve"> </w:t>
      </w:r>
      <w:r w:rsidRPr="00BA33EF">
        <w:rPr>
          <w:sz w:val="28"/>
          <w:szCs w:val="28"/>
        </w:rPr>
        <w:t>randomized one.</w:t>
      </w:r>
      <w:r w:rsidRPr="00BA33EF">
        <w:rPr>
          <w:b/>
          <w:color w:val="FF0000"/>
          <w:spacing w:val="-3"/>
          <w:sz w:val="28"/>
          <w:szCs w:val="28"/>
        </w:rPr>
        <w:t xml:space="preserve">  </w:t>
      </w:r>
    </w:p>
    <w:p w:rsidR="006A1ADE" w:rsidRPr="0013223F" w:rsidRDefault="006A1ADE" w:rsidP="0013223F">
      <w:pPr>
        <w:pStyle w:val="ListParagraph"/>
        <w:autoSpaceDE w:val="0"/>
        <w:autoSpaceDN w:val="0"/>
        <w:adjustRightInd w:val="0"/>
        <w:spacing w:line="360" w:lineRule="auto"/>
        <w:jc w:val="both"/>
        <w:rPr>
          <w:b/>
          <w:color w:val="FF0000"/>
          <w:spacing w:val="-3"/>
          <w:sz w:val="28"/>
          <w:szCs w:val="28"/>
        </w:rPr>
      </w:pPr>
    </w:p>
    <w:p w:rsidR="0046383C" w:rsidRPr="00BA33EF" w:rsidRDefault="006A1ADE" w:rsidP="00BA33EF">
      <w:pPr>
        <w:pStyle w:val="ListParagraph"/>
        <w:numPr>
          <w:ilvl w:val="0"/>
          <w:numId w:val="44"/>
        </w:numPr>
        <w:autoSpaceDE w:val="0"/>
        <w:autoSpaceDN w:val="0"/>
        <w:adjustRightInd w:val="0"/>
        <w:spacing w:line="360" w:lineRule="auto"/>
        <w:jc w:val="both"/>
        <w:rPr>
          <w:sz w:val="28"/>
          <w:szCs w:val="28"/>
        </w:rPr>
      </w:pPr>
      <w:r w:rsidRPr="00BA33EF">
        <w:rPr>
          <w:sz w:val="28"/>
          <w:szCs w:val="28"/>
        </w:rPr>
        <w:t>Another system that all levels of government will need to set</w:t>
      </w:r>
      <w:r w:rsidR="00340DDC" w:rsidRPr="00BA33EF">
        <w:rPr>
          <w:sz w:val="28"/>
          <w:szCs w:val="28"/>
        </w:rPr>
        <w:t xml:space="preserve"> </w:t>
      </w:r>
      <w:r w:rsidRPr="00BA33EF">
        <w:rPr>
          <w:sz w:val="28"/>
          <w:szCs w:val="28"/>
        </w:rPr>
        <w:t>in place will be a nationalized block</w:t>
      </w:r>
      <w:r w:rsidR="00C9293A">
        <w:rPr>
          <w:sz w:val="28"/>
          <w:szCs w:val="28"/>
        </w:rPr>
        <w:t xml:space="preserve"> </w:t>
      </w:r>
      <w:r w:rsidRPr="00BA33EF">
        <w:rPr>
          <w:sz w:val="28"/>
          <w:szCs w:val="28"/>
        </w:rPr>
        <w:t>chain network, which will</w:t>
      </w:r>
      <w:r w:rsidR="00340DDC" w:rsidRPr="00BA33EF">
        <w:rPr>
          <w:sz w:val="28"/>
          <w:szCs w:val="28"/>
        </w:rPr>
        <w:t xml:space="preserve"> </w:t>
      </w:r>
      <w:r w:rsidRPr="00BA33EF">
        <w:rPr>
          <w:sz w:val="28"/>
          <w:szCs w:val="28"/>
        </w:rPr>
        <w:t>handle tracking transactions in a secure and private manner.</w:t>
      </w:r>
      <w:r w:rsidR="00340DDC" w:rsidRPr="00BA33EF">
        <w:rPr>
          <w:sz w:val="28"/>
          <w:szCs w:val="28"/>
        </w:rPr>
        <w:t xml:space="preserve"> </w:t>
      </w:r>
      <w:r w:rsidRPr="00BA33EF">
        <w:rPr>
          <w:sz w:val="28"/>
          <w:szCs w:val="28"/>
        </w:rPr>
        <w:t>According to Melanie Swan’s Block</w:t>
      </w:r>
      <w:r w:rsidR="00C9293A">
        <w:rPr>
          <w:sz w:val="28"/>
          <w:szCs w:val="28"/>
        </w:rPr>
        <w:t xml:space="preserve"> </w:t>
      </w:r>
      <w:r w:rsidRPr="00BA33EF">
        <w:rPr>
          <w:sz w:val="28"/>
          <w:szCs w:val="28"/>
        </w:rPr>
        <w:t>chain: Blueprint for a New</w:t>
      </w:r>
      <w:r w:rsidR="00340DDC" w:rsidRPr="00BA33EF">
        <w:rPr>
          <w:sz w:val="28"/>
          <w:szCs w:val="28"/>
        </w:rPr>
        <w:t xml:space="preserve"> </w:t>
      </w:r>
      <w:r w:rsidRPr="00BA33EF">
        <w:rPr>
          <w:sz w:val="28"/>
          <w:szCs w:val="28"/>
        </w:rPr>
        <w:t>Economy, block</w:t>
      </w:r>
      <w:r w:rsidR="00C9293A">
        <w:rPr>
          <w:sz w:val="28"/>
          <w:szCs w:val="28"/>
        </w:rPr>
        <w:t xml:space="preserve"> </w:t>
      </w:r>
      <w:r w:rsidRPr="00BA33EF">
        <w:rPr>
          <w:sz w:val="28"/>
          <w:szCs w:val="28"/>
        </w:rPr>
        <w:t>chain operates as a public ledger of all transactions</w:t>
      </w:r>
      <w:r w:rsidR="00340DDC" w:rsidRPr="00BA33EF">
        <w:rPr>
          <w:sz w:val="28"/>
          <w:szCs w:val="28"/>
        </w:rPr>
        <w:t xml:space="preserve"> </w:t>
      </w:r>
      <w:r w:rsidRPr="00BA33EF">
        <w:rPr>
          <w:sz w:val="28"/>
          <w:szCs w:val="28"/>
        </w:rPr>
        <w:t>[8]. The block</w:t>
      </w:r>
      <w:r w:rsidR="00C9293A">
        <w:rPr>
          <w:sz w:val="28"/>
          <w:szCs w:val="28"/>
        </w:rPr>
        <w:t xml:space="preserve"> </w:t>
      </w:r>
      <w:r w:rsidRPr="00BA33EF">
        <w:rPr>
          <w:sz w:val="28"/>
          <w:szCs w:val="28"/>
        </w:rPr>
        <w:t>chain will have complete information</w:t>
      </w:r>
      <w:r w:rsidR="00340DDC" w:rsidRPr="00BA33EF">
        <w:rPr>
          <w:sz w:val="28"/>
          <w:szCs w:val="28"/>
        </w:rPr>
        <w:t xml:space="preserve"> </w:t>
      </w:r>
      <w:r w:rsidRPr="00BA33EF">
        <w:rPr>
          <w:sz w:val="28"/>
          <w:szCs w:val="28"/>
        </w:rPr>
        <w:t>related to each transaction and the data of each person involved</w:t>
      </w:r>
      <w:r w:rsidR="00340DDC" w:rsidRPr="00BA33EF">
        <w:rPr>
          <w:sz w:val="28"/>
          <w:szCs w:val="28"/>
        </w:rPr>
        <w:t xml:space="preserve"> </w:t>
      </w:r>
      <w:r w:rsidRPr="00BA33EF">
        <w:rPr>
          <w:sz w:val="28"/>
          <w:szCs w:val="28"/>
        </w:rPr>
        <w:t>in said transaction. Such technology is more secure than other</w:t>
      </w:r>
      <w:r w:rsidR="00BA33EF">
        <w:rPr>
          <w:sz w:val="28"/>
          <w:szCs w:val="28"/>
        </w:rPr>
        <w:t xml:space="preserve"> </w:t>
      </w:r>
      <w:r w:rsidRPr="00BA33EF">
        <w:rPr>
          <w:sz w:val="28"/>
          <w:szCs w:val="28"/>
        </w:rPr>
        <w:t xml:space="preserve">record-keeping systems. </w:t>
      </w:r>
    </w:p>
    <w:p w:rsidR="0046383C" w:rsidRDefault="0046383C" w:rsidP="00340DDC">
      <w:pPr>
        <w:autoSpaceDE w:val="0"/>
        <w:autoSpaceDN w:val="0"/>
        <w:adjustRightInd w:val="0"/>
        <w:spacing w:line="360" w:lineRule="auto"/>
        <w:jc w:val="both"/>
        <w:rPr>
          <w:sz w:val="28"/>
          <w:szCs w:val="28"/>
        </w:rPr>
      </w:pPr>
    </w:p>
    <w:p w:rsidR="005E786E" w:rsidRPr="00BA33EF" w:rsidRDefault="006A1ADE" w:rsidP="00BA33EF">
      <w:pPr>
        <w:pStyle w:val="ListParagraph"/>
        <w:numPr>
          <w:ilvl w:val="0"/>
          <w:numId w:val="44"/>
        </w:numPr>
        <w:autoSpaceDE w:val="0"/>
        <w:autoSpaceDN w:val="0"/>
        <w:adjustRightInd w:val="0"/>
        <w:spacing w:line="360" w:lineRule="auto"/>
        <w:jc w:val="both"/>
        <w:rPr>
          <w:sz w:val="28"/>
          <w:szCs w:val="28"/>
        </w:rPr>
      </w:pPr>
      <w:r w:rsidRPr="00BA33EF">
        <w:rPr>
          <w:sz w:val="28"/>
          <w:szCs w:val="28"/>
        </w:rPr>
        <w:t>Block</w:t>
      </w:r>
      <w:r w:rsidR="00C9293A">
        <w:rPr>
          <w:sz w:val="28"/>
          <w:szCs w:val="28"/>
        </w:rPr>
        <w:t xml:space="preserve"> </w:t>
      </w:r>
      <w:r w:rsidRPr="00BA33EF">
        <w:rPr>
          <w:sz w:val="28"/>
          <w:szCs w:val="28"/>
        </w:rPr>
        <w:t>chain’s ability to track in real</w:t>
      </w:r>
      <w:r w:rsidR="00C9293A">
        <w:rPr>
          <w:sz w:val="28"/>
          <w:szCs w:val="28"/>
        </w:rPr>
        <w:t xml:space="preserve"> </w:t>
      </w:r>
      <w:r w:rsidRPr="00BA33EF">
        <w:rPr>
          <w:sz w:val="28"/>
          <w:szCs w:val="28"/>
        </w:rPr>
        <w:t>time</w:t>
      </w:r>
      <w:r w:rsidR="00340DDC" w:rsidRPr="00BA33EF">
        <w:rPr>
          <w:sz w:val="28"/>
          <w:szCs w:val="28"/>
        </w:rPr>
        <w:t xml:space="preserve"> </w:t>
      </w:r>
      <w:r w:rsidRPr="00BA33EF">
        <w:rPr>
          <w:sz w:val="28"/>
          <w:szCs w:val="28"/>
        </w:rPr>
        <w:t>allows for the elimination of error handling, which also</w:t>
      </w:r>
      <w:r w:rsidR="00340DDC" w:rsidRPr="00BA33EF">
        <w:rPr>
          <w:sz w:val="28"/>
          <w:szCs w:val="28"/>
        </w:rPr>
        <w:t xml:space="preserve"> </w:t>
      </w:r>
      <w:r w:rsidRPr="00BA33EF">
        <w:rPr>
          <w:sz w:val="28"/>
          <w:szCs w:val="28"/>
        </w:rPr>
        <w:t>allows for improved traceability.</w:t>
      </w:r>
      <w:r w:rsidR="00340DDC" w:rsidRPr="00BA33EF">
        <w:rPr>
          <w:sz w:val="28"/>
          <w:szCs w:val="28"/>
        </w:rPr>
        <w:t xml:space="preserve"> </w:t>
      </w:r>
      <w:r w:rsidRPr="00BA33EF">
        <w:rPr>
          <w:sz w:val="28"/>
          <w:szCs w:val="28"/>
        </w:rPr>
        <w:t xml:space="preserve">Such a feat would first need to be built by the </w:t>
      </w:r>
      <w:r w:rsidR="00C9293A" w:rsidRPr="00BA33EF">
        <w:rPr>
          <w:sz w:val="28"/>
          <w:szCs w:val="28"/>
        </w:rPr>
        <w:t>collective efforts</w:t>
      </w:r>
      <w:r w:rsidRPr="00BA33EF">
        <w:rPr>
          <w:sz w:val="28"/>
          <w:szCs w:val="28"/>
        </w:rPr>
        <w:t xml:space="preserve"> of developers, engineers and designers. Regulations and</w:t>
      </w:r>
      <w:r w:rsidR="00340DDC" w:rsidRPr="00BA33EF">
        <w:rPr>
          <w:sz w:val="28"/>
          <w:szCs w:val="28"/>
        </w:rPr>
        <w:t xml:space="preserve"> </w:t>
      </w:r>
      <w:r w:rsidRPr="00BA33EF">
        <w:rPr>
          <w:sz w:val="28"/>
          <w:szCs w:val="28"/>
        </w:rPr>
        <w:t>operators/maintainers can be established through lawmakers</w:t>
      </w:r>
      <w:r w:rsidR="00340DDC" w:rsidRPr="00BA33EF">
        <w:rPr>
          <w:sz w:val="28"/>
          <w:szCs w:val="28"/>
        </w:rPr>
        <w:t xml:space="preserve"> </w:t>
      </w:r>
      <w:r w:rsidRPr="00BA33EF">
        <w:rPr>
          <w:sz w:val="28"/>
          <w:szCs w:val="28"/>
        </w:rPr>
        <w:t>initially passing laws that address who will be operating and</w:t>
      </w:r>
      <w:r w:rsidR="00340DDC" w:rsidRPr="00BA33EF">
        <w:rPr>
          <w:sz w:val="28"/>
          <w:szCs w:val="28"/>
        </w:rPr>
        <w:t xml:space="preserve"> </w:t>
      </w:r>
      <w:r w:rsidRPr="00BA33EF">
        <w:rPr>
          <w:sz w:val="28"/>
          <w:szCs w:val="28"/>
        </w:rPr>
        <w:t>maintaining the secure block</w:t>
      </w:r>
      <w:r w:rsidR="00C9293A">
        <w:rPr>
          <w:sz w:val="28"/>
          <w:szCs w:val="28"/>
        </w:rPr>
        <w:t xml:space="preserve"> </w:t>
      </w:r>
      <w:r w:rsidRPr="00BA33EF">
        <w:rPr>
          <w:sz w:val="28"/>
          <w:szCs w:val="28"/>
        </w:rPr>
        <w:t>chain network and moving the</w:t>
      </w:r>
      <w:r w:rsidR="00340DDC" w:rsidRPr="00BA33EF">
        <w:rPr>
          <w:sz w:val="28"/>
          <w:szCs w:val="28"/>
        </w:rPr>
        <w:t xml:space="preserve"> </w:t>
      </w:r>
      <w:r w:rsidRPr="00BA33EF">
        <w:rPr>
          <w:sz w:val="28"/>
          <w:szCs w:val="28"/>
        </w:rPr>
        <w:t>financial aspects of life to the network.</w:t>
      </w:r>
    </w:p>
    <w:p w:rsidR="005E786E" w:rsidRDefault="005E786E" w:rsidP="005E786E">
      <w:pPr>
        <w:pStyle w:val="ListParagraph"/>
        <w:autoSpaceDE w:val="0"/>
        <w:autoSpaceDN w:val="0"/>
        <w:adjustRightInd w:val="0"/>
        <w:spacing w:line="360" w:lineRule="auto"/>
        <w:jc w:val="both"/>
        <w:rPr>
          <w:b/>
          <w:color w:val="FF0000"/>
          <w:spacing w:val="-3"/>
          <w:sz w:val="36"/>
          <w:szCs w:val="28"/>
        </w:rPr>
      </w:pPr>
    </w:p>
    <w:p w:rsidR="005E786E" w:rsidRDefault="005E786E" w:rsidP="005E786E">
      <w:pPr>
        <w:pStyle w:val="ListParagraph"/>
        <w:autoSpaceDE w:val="0"/>
        <w:autoSpaceDN w:val="0"/>
        <w:adjustRightInd w:val="0"/>
        <w:spacing w:line="360" w:lineRule="auto"/>
        <w:jc w:val="both"/>
        <w:rPr>
          <w:b/>
          <w:color w:val="FF0000"/>
          <w:spacing w:val="-3"/>
          <w:sz w:val="36"/>
          <w:szCs w:val="28"/>
        </w:rPr>
      </w:pPr>
    </w:p>
    <w:p w:rsidR="00E96CFC" w:rsidRPr="00AA784F" w:rsidRDefault="004D2551" w:rsidP="005E786E">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lastRenderedPageBreak/>
        <w:t>A</w:t>
      </w:r>
      <w:r w:rsidRPr="004D2551">
        <w:rPr>
          <w:b/>
          <w:color w:val="FF0000"/>
          <w:spacing w:val="-3"/>
          <w:sz w:val="36"/>
          <w:szCs w:val="28"/>
        </w:rPr>
        <w:t>dvantages</w:t>
      </w:r>
    </w:p>
    <w:p w:rsidR="00FA4CD6" w:rsidRDefault="00FA4CD6" w:rsidP="00E96CFC">
      <w:pPr>
        <w:spacing w:line="200" w:lineRule="exact"/>
      </w:pPr>
    </w:p>
    <w:p w:rsidR="00EE1903" w:rsidRPr="00AD7939" w:rsidRDefault="00FF2405" w:rsidP="00AD7939">
      <w:pPr>
        <w:pStyle w:val="ListParagraph"/>
        <w:numPr>
          <w:ilvl w:val="0"/>
          <w:numId w:val="3"/>
        </w:numPr>
        <w:spacing w:line="360" w:lineRule="auto"/>
        <w:jc w:val="both"/>
        <w:rPr>
          <w:sz w:val="28"/>
          <w:szCs w:val="28"/>
        </w:rPr>
      </w:pPr>
      <w:r w:rsidRPr="007A6AEA">
        <w:rPr>
          <w:sz w:val="28"/>
          <w:szCs w:val="28"/>
        </w:rPr>
        <w:t xml:space="preserve">The system is more effective </w:t>
      </w:r>
      <w:r w:rsidR="005F0CD9" w:rsidRPr="007A6AEA">
        <w:rPr>
          <w:sz w:val="28"/>
          <w:szCs w:val="28"/>
        </w:rPr>
        <w:t xml:space="preserve">since </w:t>
      </w:r>
      <w:r w:rsidR="00854A6C" w:rsidRPr="00854A6C">
        <w:rPr>
          <w:sz w:val="28"/>
          <w:szCs w:val="28"/>
        </w:rPr>
        <w:t>The idea of a cashless society includes using digitally</w:t>
      </w:r>
      <w:r w:rsidR="00560CE7">
        <w:rPr>
          <w:sz w:val="28"/>
          <w:szCs w:val="28"/>
        </w:rPr>
        <w:t xml:space="preserve"> </w:t>
      </w:r>
      <w:r w:rsidR="00854A6C" w:rsidRPr="00854A6C">
        <w:rPr>
          <w:sz w:val="28"/>
          <w:szCs w:val="28"/>
        </w:rPr>
        <w:t>based</w:t>
      </w:r>
      <w:r w:rsidR="00AD7939">
        <w:rPr>
          <w:sz w:val="28"/>
          <w:szCs w:val="28"/>
        </w:rPr>
        <w:t xml:space="preserve"> </w:t>
      </w:r>
      <w:r w:rsidR="00854A6C" w:rsidRPr="00AD7939">
        <w:rPr>
          <w:sz w:val="28"/>
          <w:szCs w:val="28"/>
        </w:rPr>
        <w:t>technology to complete transactions, which can range</w:t>
      </w:r>
      <w:r w:rsidR="00AD7939">
        <w:rPr>
          <w:sz w:val="28"/>
          <w:szCs w:val="28"/>
        </w:rPr>
        <w:t xml:space="preserve"> </w:t>
      </w:r>
      <w:r w:rsidR="00854A6C" w:rsidRPr="00AD7939">
        <w:rPr>
          <w:sz w:val="28"/>
          <w:szCs w:val="28"/>
        </w:rPr>
        <w:t>from buying a soda at the convenience store to transferring</w:t>
      </w:r>
      <w:r w:rsidR="00AD7939">
        <w:rPr>
          <w:sz w:val="28"/>
          <w:szCs w:val="28"/>
        </w:rPr>
        <w:t xml:space="preserve"> </w:t>
      </w:r>
      <w:r w:rsidR="00854A6C" w:rsidRPr="00AD7939">
        <w:rPr>
          <w:sz w:val="28"/>
          <w:szCs w:val="28"/>
        </w:rPr>
        <w:t>large amounts of money from one account to another.</w:t>
      </w:r>
    </w:p>
    <w:p w:rsidR="000B1131" w:rsidRPr="00425C37" w:rsidRDefault="00BC2610" w:rsidP="00F126C0">
      <w:pPr>
        <w:pStyle w:val="ListParagraph"/>
        <w:numPr>
          <w:ilvl w:val="0"/>
          <w:numId w:val="3"/>
        </w:numPr>
        <w:spacing w:line="360" w:lineRule="auto"/>
        <w:jc w:val="both"/>
        <w:rPr>
          <w:sz w:val="28"/>
          <w:szCs w:val="28"/>
        </w:rPr>
      </w:pPr>
      <w:r w:rsidRPr="007A6AEA">
        <w:rPr>
          <w:sz w:val="28"/>
          <w:szCs w:val="28"/>
        </w:rPr>
        <w:t xml:space="preserve">The system is more secured since </w:t>
      </w:r>
      <w:r w:rsidR="007A6AEA">
        <w:rPr>
          <w:sz w:val="28"/>
          <w:szCs w:val="28"/>
        </w:rPr>
        <w:t xml:space="preserve">the system is implemented </w:t>
      </w:r>
      <w:r w:rsidR="004F1C77">
        <w:rPr>
          <w:sz w:val="28"/>
          <w:szCs w:val="28"/>
        </w:rPr>
        <w:t xml:space="preserve">by </w:t>
      </w:r>
      <w:r w:rsidR="00F3058A" w:rsidRPr="00F3058A">
        <w:rPr>
          <w:sz w:val="28"/>
          <w:szCs w:val="28"/>
        </w:rPr>
        <w:t>Randomized Credit Card Numbers</w:t>
      </w:r>
      <w:r w:rsidR="007A6AEA" w:rsidRPr="00A97F95">
        <w:rPr>
          <w:sz w:val="28"/>
          <w:szCs w:val="28"/>
        </w:rPr>
        <w:t>.</w:t>
      </w:r>
    </w:p>
    <w:p w:rsidR="00FA4CD6" w:rsidRDefault="00FA4CD6" w:rsidP="00E96CFC">
      <w:pPr>
        <w:spacing w:line="200" w:lineRule="exact"/>
      </w:pPr>
    </w:p>
    <w:p w:rsidR="00FA4CD6" w:rsidRDefault="00FA4CD6" w:rsidP="00E96CFC">
      <w:pPr>
        <w:spacing w:line="200" w:lineRule="exact"/>
      </w:pPr>
    </w:p>
    <w:p w:rsidR="00E96CFC" w:rsidRDefault="00E96CFC" w:rsidP="00E96CFC">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E96CFC" w:rsidRDefault="00E96CFC" w:rsidP="00E96CFC">
      <w:pPr>
        <w:spacing w:before="4" w:line="140" w:lineRule="exact"/>
        <w:rPr>
          <w:sz w:val="14"/>
          <w:szCs w:val="14"/>
        </w:rPr>
      </w:pPr>
    </w:p>
    <w:p w:rsidR="00E96CFC" w:rsidRDefault="00E96CFC" w:rsidP="00E96CFC">
      <w:pPr>
        <w:spacing w:line="200" w:lineRule="exact"/>
      </w:pPr>
    </w:p>
    <w:p w:rsidR="00E96CFC" w:rsidRDefault="00E96CFC" w:rsidP="00E96CFC">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E96CFC" w:rsidRDefault="00E96CFC" w:rsidP="00E96CFC">
      <w:pPr>
        <w:spacing w:before="4" w:line="120" w:lineRule="exact"/>
        <w:rPr>
          <w:sz w:val="13"/>
          <w:szCs w:val="13"/>
        </w:rPr>
      </w:pPr>
    </w:p>
    <w:p w:rsidR="00E96CFC" w:rsidRDefault="00E96CFC" w:rsidP="00E96CFC">
      <w:pPr>
        <w:spacing w:line="200" w:lineRule="exact"/>
      </w:pPr>
    </w:p>
    <w:p w:rsidR="00E96CFC" w:rsidRPr="00BD29DB" w:rsidRDefault="00E96CFC" w:rsidP="00E96CFC">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sidRPr="00BD29DB">
        <w:rPr>
          <w:spacing w:val="1"/>
          <w:sz w:val="28"/>
          <w:szCs w:val="28"/>
        </w:rPr>
        <w:t>P</w:t>
      </w:r>
      <w:r w:rsidRPr="00BD29DB">
        <w:rPr>
          <w:sz w:val="28"/>
          <w:szCs w:val="28"/>
        </w:rPr>
        <w:t>ro</w:t>
      </w:r>
      <w:r w:rsidRPr="00BD29DB">
        <w:rPr>
          <w:spacing w:val="-2"/>
          <w:sz w:val="28"/>
          <w:szCs w:val="28"/>
        </w:rPr>
        <w:t>c</w:t>
      </w:r>
      <w:r w:rsidRPr="00BD29DB">
        <w:rPr>
          <w:spacing w:val="-1"/>
          <w:sz w:val="28"/>
          <w:szCs w:val="28"/>
        </w:rPr>
        <w:t>e</w:t>
      </w:r>
      <w:r w:rsidRPr="00BD29DB">
        <w:rPr>
          <w:sz w:val="28"/>
          <w:szCs w:val="28"/>
        </w:rPr>
        <w:t xml:space="preserve">ssor                     </w:t>
      </w:r>
      <w:r w:rsidRPr="00BD29DB">
        <w:rPr>
          <w:spacing w:val="29"/>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P</w:t>
      </w:r>
      <w:r w:rsidRPr="00BD29DB">
        <w:rPr>
          <w:spacing w:val="-1"/>
          <w:sz w:val="28"/>
          <w:szCs w:val="28"/>
        </w:rPr>
        <w:t>e</w:t>
      </w:r>
      <w:r w:rsidRPr="00BD29DB">
        <w:rPr>
          <w:sz w:val="28"/>
          <w:szCs w:val="28"/>
        </w:rPr>
        <w:t>nt</w:t>
      </w:r>
      <w:r w:rsidRPr="00BD29DB">
        <w:rPr>
          <w:spacing w:val="1"/>
          <w:sz w:val="28"/>
          <w:szCs w:val="28"/>
        </w:rPr>
        <w:t>i</w:t>
      </w:r>
      <w:r w:rsidRPr="00BD29DB">
        <w:rPr>
          <w:sz w:val="28"/>
          <w:szCs w:val="28"/>
        </w:rPr>
        <w:t>um</w:t>
      </w:r>
      <w:r w:rsidRPr="00BD29DB">
        <w:rPr>
          <w:spacing w:val="1"/>
          <w:sz w:val="28"/>
          <w:szCs w:val="28"/>
        </w:rPr>
        <w:t xml:space="preserve"> </w:t>
      </w:r>
      <w:r w:rsidRPr="00BD29DB">
        <w:rPr>
          <w:spacing w:val="2"/>
          <w:sz w:val="28"/>
          <w:szCs w:val="28"/>
        </w:rPr>
        <w:t>–</w:t>
      </w:r>
      <w:r w:rsidRPr="00BD29DB">
        <w:rPr>
          <w:spacing w:val="-6"/>
          <w:sz w:val="28"/>
          <w:szCs w:val="28"/>
        </w:rPr>
        <w:t>IV</w:t>
      </w:r>
    </w:p>
    <w:p w:rsidR="00E96CFC" w:rsidRPr="00BD29DB" w:rsidRDefault="00E96CFC" w:rsidP="00E96CFC">
      <w:pPr>
        <w:spacing w:before="6" w:line="140" w:lineRule="exact"/>
        <w:rPr>
          <w:sz w:val="28"/>
          <w:szCs w:val="28"/>
        </w:rPr>
      </w:pPr>
    </w:p>
    <w:p w:rsidR="00E96CFC" w:rsidRPr="00BD29DB" w:rsidRDefault="00E96CFC" w:rsidP="00E96CFC">
      <w:pPr>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RAM                             </w:t>
      </w:r>
      <w:r w:rsidRPr="00BD29DB">
        <w:rPr>
          <w:spacing w:val="1"/>
          <w:sz w:val="28"/>
          <w:szCs w:val="28"/>
        </w:rPr>
        <w:t xml:space="preserve"> </w:t>
      </w:r>
      <w:r w:rsidRPr="00BD29DB">
        <w:rPr>
          <w:sz w:val="28"/>
          <w:szCs w:val="28"/>
        </w:rPr>
        <w:t xml:space="preserve">- </w:t>
      </w:r>
      <w:r w:rsidRPr="00BD29DB">
        <w:rPr>
          <w:spacing w:val="59"/>
          <w:sz w:val="28"/>
          <w:szCs w:val="28"/>
        </w:rPr>
        <w:t>4</w:t>
      </w:r>
      <w:r w:rsidRPr="00BD29DB">
        <w:rPr>
          <w:sz w:val="28"/>
          <w:szCs w:val="28"/>
        </w:rPr>
        <w:t xml:space="preserve"> GB</w:t>
      </w:r>
      <w:r w:rsidRPr="00BD29DB">
        <w:rPr>
          <w:spacing w:val="-2"/>
          <w:sz w:val="28"/>
          <w:szCs w:val="28"/>
        </w:rPr>
        <w:t xml:space="preserve"> </w:t>
      </w:r>
      <w:r w:rsidRPr="00BD29DB">
        <w:rPr>
          <w:sz w:val="28"/>
          <w:szCs w:val="28"/>
        </w:rPr>
        <w:t>(min)</w:t>
      </w:r>
    </w:p>
    <w:p w:rsidR="00E96CFC" w:rsidRPr="00BD29DB" w:rsidRDefault="00E96CFC" w:rsidP="00E96CFC">
      <w:pPr>
        <w:spacing w:before="93"/>
        <w:ind w:left="478"/>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H</w:t>
      </w:r>
      <w:r w:rsidRPr="00BD29DB">
        <w:rPr>
          <w:spacing w:val="-1"/>
          <w:sz w:val="28"/>
          <w:szCs w:val="28"/>
        </w:rPr>
        <w:t>a</w:t>
      </w:r>
      <w:r w:rsidRPr="00BD29DB">
        <w:rPr>
          <w:sz w:val="28"/>
          <w:szCs w:val="28"/>
        </w:rPr>
        <w:t xml:space="preserve">rd </w:t>
      </w:r>
      <w:r w:rsidRPr="00BD29DB">
        <w:rPr>
          <w:spacing w:val="-1"/>
          <w:sz w:val="28"/>
          <w:szCs w:val="28"/>
        </w:rPr>
        <w:t>D</w:t>
      </w:r>
      <w:r w:rsidRPr="00BD29DB">
        <w:rPr>
          <w:sz w:val="28"/>
          <w:szCs w:val="28"/>
        </w:rPr>
        <w:t xml:space="preserve">isk                     </w:t>
      </w:r>
      <w:r w:rsidRPr="00BD29DB">
        <w:rPr>
          <w:spacing w:val="2"/>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20 GB</w:t>
      </w:r>
    </w:p>
    <w:p w:rsidR="00E96CFC" w:rsidRPr="00BD29DB" w:rsidRDefault="00E96CFC" w:rsidP="00E96CFC">
      <w:pPr>
        <w:spacing w:before="96"/>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K</w:t>
      </w:r>
      <w:r w:rsidRPr="00BD29DB">
        <w:rPr>
          <w:spacing w:val="3"/>
          <w:sz w:val="28"/>
          <w:szCs w:val="28"/>
        </w:rPr>
        <w:t>e</w:t>
      </w:r>
      <w:r w:rsidRPr="00BD29DB">
        <w:rPr>
          <w:sz w:val="28"/>
          <w:szCs w:val="28"/>
        </w:rPr>
        <w:t>y</w:t>
      </w:r>
      <w:r w:rsidRPr="00BD29DB">
        <w:rPr>
          <w:spacing w:val="-5"/>
          <w:sz w:val="28"/>
          <w:szCs w:val="28"/>
        </w:rPr>
        <w:t xml:space="preserve"> </w:t>
      </w:r>
      <w:r w:rsidRPr="00BD29DB">
        <w:rPr>
          <w:spacing w:val="-2"/>
          <w:sz w:val="28"/>
          <w:szCs w:val="28"/>
        </w:rPr>
        <w:t>B</w:t>
      </w:r>
      <w:r w:rsidRPr="00BD29DB">
        <w:rPr>
          <w:spacing w:val="2"/>
          <w:sz w:val="28"/>
          <w:szCs w:val="28"/>
        </w:rPr>
        <w:t>o</w:t>
      </w:r>
      <w:r w:rsidRPr="00BD29DB">
        <w:rPr>
          <w:spacing w:val="-1"/>
          <w:sz w:val="28"/>
          <w:szCs w:val="28"/>
        </w:rPr>
        <w:t>a</w:t>
      </w:r>
      <w:r w:rsidRPr="00BD29DB">
        <w:rPr>
          <w:sz w:val="28"/>
          <w:szCs w:val="28"/>
        </w:rPr>
        <w:t xml:space="preserve">rd                     -   </w:t>
      </w:r>
      <w:r w:rsidRPr="00BD29DB">
        <w:rPr>
          <w:spacing w:val="2"/>
          <w:sz w:val="28"/>
          <w:szCs w:val="28"/>
        </w:rPr>
        <w:t xml:space="preserve"> </w:t>
      </w:r>
      <w:r w:rsidRPr="00BD29DB">
        <w:rPr>
          <w:spacing w:val="1"/>
          <w:sz w:val="28"/>
          <w:szCs w:val="28"/>
        </w:rPr>
        <w:t>S</w:t>
      </w:r>
      <w:r w:rsidRPr="00BD29DB">
        <w:rPr>
          <w:sz w:val="28"/>
          <w:szCs w:val="28"/>
        </w:rPr>
        <w:t>tand</w:t>
      </w:r>
      <w:r w:rsidRPr="00BD29DB">
        <w:rPr>
          <w:spacing w:val="-1"/>
          <w:sz w:val="28"/>
          <w:szCs w:val="28"/>
        </w:rPr>
        <w:t>a</w:t>
      </w:r>
      <w:r w:rsidRPr="00BD29DB">
        <w:rPr>
          <w:sz w:val="28"/>
          <w:szCs w:val="28"/>
        </w:rPr>
        <w:t>rd Windows K</w:t>
      </w:r>
      <w:r w:rsidRPr="00BD29DB">
        <w:rPr>
          <w:spacing w:val="-1"/>
          <w:sz w:val="28"/>
          <w:szCs w:val="28"/>
        </w:rPr>
        <w:t>e</w:t>
      </w:r>
      <w:r w:rsidRPr="00BD29DB">
        <w:rPr>
          <w:spacing w:val="-5"/>
          <w:sz w:val="28"/>
          <w:szCs w:val="28"/>
        </w:rPr>
        <w:t>y</w:t>
      </w:r>
      <w:r w:rsidRPr="00BD29DB">
        <w:rPr>
          <w:spacing w:val="2"/>
          <w:sz w:val="28"/>
          <w:szCs w:val="28"/>
        </w:rPr>
        <w:t>b</w:t>
      </w:r>
      <w:r w:rsidRPr="00BD29DB">
        <w:rPr>
          <w:sz w:val="28"/>
          <w:szCs w:val="28"/>
        </w:rPr>
        <w:t>o</w:t>
      </w:r>
      <w:r w:rsidRPr="00BD29DB">
        <w:rPr>
          <w:spacing w:val="1"/>
          <w:sz w:val="28"/>
          <w:szCs w:val="28"/>
        </w:rPr>
        <w:t>a</w:t>
      </w:r>
      <w:r w:rsidRPr="00BD29DB">
        <w:rPr>
          <w:sz w:val="28"/>
          <w:szCs w:val="28"/>
        </w:rPr>
        <w:t>rd</w:t>
      </w:r>
    </w:p>
    <w:p w:rsidR="00E96CFC" w:rsidRPr="00BD29DB" w:rsidRDefault="00E96CFC" w:rsidP="00E96CFC">
      <w:pPr>
        <w:spacing w:before="93"/>
        <w:ind w:left="479"/>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Mouse                           </w:t>
      </w:r>
      <w:r w:rsidRPr="00BD29DB">
        <w:rPr>
          <w:spacing w:val="1"/>
          <w:sz w:val="28"/>
          <w:szCs w:val="28"/>
        </w:rPr>
        <w:t xml:space="preserve"> </w:t>
      </w:r>
      <w:r w:rsidRPr="00BD29DB">
        <w:rPr>
          <w:sz w:val="28"/>
          <w:szCs w:val="28"/>
        </w:rPr>
        <w:t xml:space="preserve">-   </w:t>
      </w:r>
      <w:r w:rsidRPr="00BD29DB">
        <w:rPr>
          <w:spacing w:val="2"/>
          <w:sz w:val="28"/>
          <w:szCs w:val="28"/>
        </w:rPr>
        <w:t xml:space="preserve"> </w:t>
      </w:r>
      <w:r w:rsidRPr="00BD29DB">
        <w:rPr>
          <w:sz w:val="28"/>
          <w:szCs w:val="28"/>
        </w:rPr>
        <w:t>T</w:t>
      </w:r>
      <w:r w:rsidRPr="00BD29DB">
        <w:rPr>
          <w:spacing w:val="-1"/>
          <w:sz w:val="28"/>
          <w:szCs w:val="28"/>
        </w:rPr>
        <w:t>w</w:t>
      </w:r>
      <w:r w:rsidRPr="00BD29DB">
        <w:rPr>
          <w:sz w:val="28"/>
          <w:szCs w:val="28"/>
        </w:rPr>
        <w:t xml:space="preserve">o or </w:t>
      </w:r>
      <w:r w:rsidRPr="00BD29DB">
        <w:rPr>
          <w:spacing w:val="-1"/>
          <w:sz w:val="28"/>
          <w:szCs w:val="28"/>
        </w:rPr>
        <w:t>T</w:t>
      </w:r>
      <w:r w:rsidRPr="00BD29DB">
        <w:rPr>
          <w:sz w:val="28"/>
          <w:szCs w:val="28"/>
        </w:rPr>
        <w:t>hree</w:t>
      </w:r>
      <w:r w:rsidRPr="00BD29DB">
        <w:rPr>
          <w:spacing w:val="1"/>
          <w:sz w:val="28"/>
          <w:szCs w:val="28"/>
        </w:rPr>
        <w:t xml:space="preserve"> </w:t>
      </w:r>
      <w:r w:rsidRPr="00BD29DB">
        <w:rPr>
          <w:spacing w:val="-2"/>
          <w:sz w:val="28"/>
          <w:szCs w:val="28"/>
        </w:rPr>
        <w:t>B</w:t>
      </w:r>
      <w:r w:rsidRPr="00BD29DB">
        <w:rPr>
          <w:sz w:val="28"/>
          <w:szCs w:val="28"/>
        </w:rPr>
        <w:t>ut</w:t>
      </w:r>
      <w:r w:rsidRPr="00BD29DB">
        <w:rPr>
          <w:spacing w:val="1"/>
          <w:sz w:val="28"/>
          <w:szCs w:val="28"/>
        </w:rPr>
        <w:t>t</w:t>
      </w:r>
      <w:r w:rsidRPr="00BD29DB">
        <w:rPr>
          <w:sz w:val="28"/>
          <w:szCs w:val="28"/>
        </w:rPr>
        <w:t>on Mouse</w:t>
      </w:r>
    </w:p>
    <w:p w:rsidR="0089326B" w:rsidRDefault="00E96CFC" w:rsidP="009D50C8">
      <w:pPr>
        <w:spacing w:before="96"/>
        <w:ind w:left="480"/>
        <w:rPr>
          <w:sz w:val="28"/>
          <w:szCs w:val="28"/>
        </w:rPr>
      </w:pPr>
      <w:r w:rsidRPr="00BD29DB">
        <w:rPr>
          <w:rFonts w:ascii="Segoe UI Symbol" w:eastAsia="Segoe UI Symbol" w:hAnsi="Segoe UI Symbol" w:cs="Segoe UI Symbol"/>
          <w:w w:val="82"/>
          <w:sz w:val="28"/>
          <w:szCs w:val="28"/>
        </w:rPr>
        <w:t xml:space="preserve">➢  </w:t>
      </w:r>
      <w:r w:rsidRPr="00BD29DB">
        <w:rPr>
          <w:rFonts w:ascii="Segoe UI Symbol" w:eastAsia="Segoe UI Symbol" w:hAnsi="Segoe UI Symbol" w:cs="Segoe UI Symbol"/>
          <w:spacing w:val="8"/>
          <w:w w:val="82"/>
          <w:sz w:val="28"/>
          <w:szCs w:val="28"/>
        </w:rPr>
        <w:t xml:space="preserve"> </w:t>
      </w:r>
      <w:r w:rsidRPr="00BD29DB">
        <w:rPr>
          <w:sz w:val="28"/>
          <w:szCs w:val="28"/>
        </w:rPr>
        <w:t xml:space="preserve">Monitor                         </w:t>
      </w:r>
      <w:r w:rsidRPr="00BD29DB">
        <w:rPr>
          <w:spacing w:val="1"/>
          <w:sz w:val="28"/>
          <w:szCs w:val="28"/>
        </w:rPr>
        <w:t xml:space="preserve"> </w:t>
      </w:r>
      <w:r w:rsidRPr="00BD29DB">
        <w:rPr>
          <w:sz w:val="28"/>
          <w:szCs w:val="28"/>
        </w:rPr>
        <w:t xml:space="preserve">-  </w:t>
      </w:r>
      <w:r w:rsidRPr="00BD29DB">
        <w:rPr>
          <w:spacing w:val="59"/>
          <w:sz w:val="28"/>
          <w:szCs w:val="28"/>
        </w:rPr>
        <w:t xml:space="preserve"> </w:t>
      </w:r>
      <w:r w:rsidRPr="00BD29DB">
        <w:rPr>
          <w:spacing w:val="1"/>
          <w:sz w:val="28"/>
          <w:szCs w:val="28"/>
        </w:rPr>
        <w:t>S</w:t>
      </w:r>
      <w:r w:rsidRPr="00BD29DB">
        <w:rPr>
          <w:sz w:val="28"/>
          <w:szCs w:val="28"/>
        </w:rPr>
        <w:t>V</w:t>
      </w:r>
      <w:r w:rsidRPr="00BD29DB">
        <w:rPr>
          <w:spacing w:val="-1"/>
          <w:sz w:val="28"/>
          <w:szCs w:val="28"/>
        </w:rPr>
        <w:t>G</w:t>
      </w:r>
      <w:r w:rsidRPr="00BD29DB">
        <w:rPr>
          <w:sz w:val="28"/>
          <w:szCs w:val="28"/>
        </w:rPr>
        <w:t>A</w:t>
      </w:r>
    </w:p>
    <w:p w:rsidR="00AA0272" w:rsidRDefault="00AA0272" w:rsidP="00E96CFC">
      <w:pPr>
        <w:rPr>
          <w:sz w:val="24"/>
          <w:szCs w:val="24"/>
        </w:rPr>
      </w:pPr>
    </w:p>
    <w:p w:rsidR="005D75C4" w:rsidRPr="00270D01" w:rsidRDefault="005D75C4" w:rsidP="00E96CFC">
      <w:pPr>
        <w:rPr>
          <w:sz w:val="24"/>
          <w:szCs w:val="24"/>
        </w:rPr>
      </w:pPr>
    </w:p>
    <w:p w:rsidR="00E96CFC" w:rsidRPr="0086748D" w:rsidRDefault="00E96CFC" w:rsidP="00E96CFC">
      <w:pPr>
        <w:pStyle w:val="BodyTextIndent"/>
        <w:rPr>
          <w:rFonts w:ascii="Times New Roman" w:hAnsi="Times New Roman"/>
          <w:b/>
          <w:sz w:val="28"/>
          <w:szCs w:val="28"/>
        </w:rPr>
      </w:pPr>
      <w:r w:rsidRPr="0086748D">
        <w:rPr>
          <w:rFonts w:ascii="Times New Roman" w:hAnsi="Times New Roman"/>
          <w:b/>
          <w:sz w:val="28"/>
          <w:szCs w:val="28"/>
        </w:rPr>
        <w:t>Software Requirements:</w:t>
      </w:r>
    </w:p>
    <w:p w:rsidR="00E96CFC" w:rsidRPr="0086748D" w:rsidRDefault="00E96CFC" w:rsidP="00986D31">
      <w:pPr>
        <w:pStyle w:val="BodyTextIndent"/>
        <w:numPr>
          <w:ilvl w:val="0"/>
          <w:numId w:val="1"/>
        </w:numPr>
        <w:autoSpaceDE w:val="0"/>
        <w:autoSpaceDN w:val="0"/>
        <w:adjustRightInd w:val="0"/>
        <w:spacing w:after="0" w:line="360" w:lineRule="auto"/>
        <w:rPr>
          <w:rFonts w:ascii="Times New Roman" w:hAnsi="Times New Roman"/>
          <w:sz w:val="28"/>
          <w:szCs w:val="28"/>
        </w:rPr>
      </w:pPr>
      <w:r w:rsidRPr="0086748D">
        <w:rPr>
          <w:rFonts w:ascii="Times New Roman" w:hAnsi="Times New Roman"/>
          <w:sz w:val="28"/>
          <w:szCs w:val="28"/>
        </w:rPr>
        <w:t xml:space="preserve">Operating System </w:t>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t>Windows XP</w:t>
      </w:r>
    </w:p>
    <w:p w:rsidR="00E96CFC" w:rsidRPr="0086748D" w:rsidRDefault="00E96CFC" w:rsidP="00986D31">
      <w:pPr>
        <w:pStyle w:val="BodyTextIndent"/>
        <w:numPr>
          <w:ilvl w:val="0"/>
          <w:numId w:val="1"/>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Coding Language</w:t>
      </w:r>
      <w:r w:rsidRPr="0086748D">
        <w:rPr>
          <w:rFonts w:ascii="Times New Roman" w:hAnsi="Times New Roman"/>
          <w:sz w:val="28"/>
          <w:szCs w:val="28"/>
        </w:rPr>
        <w:tab/>
      </w:r>
      <w:r w:rsidRPr="0086748D">
        <w:rPr>
          <w:rFonts w:ascii="Times New Roman" w:hAnsi="Times New Roman"/>
          <w:sz w:val="28"/>
          <w:szCs w:val="28"/>
        </w:rPr>
        <w:tab/>
        <w:t xml:space="preserve">- </w:t>
      </w:r>
      <w:r w:rsidRPr="0086748D">
        <w:rPr>
          <w:rFonts w:ascii="Times New Roman" w:hAnsi="Times New Roman"/>
          <w:sz w:val="28"/>
          <w:szCs w:val="28"/>
        </w:rPr>
        <w:tab/>
        <w:t>Java</w:t>
      </w:r>
      <w:r w:rsidR="00B1043C">
        <w:rPr>
          <w:rFonts w:ascii="Times New Roman" w:hAnsi="Times New Roman"/>
          <w:sz w:val="28"/>
          <w:szCs w:val="28"/>
        </w:rPr>
        <w:t>/J2EE(JSP,Servlet)</w:t>
      </w:r>
    </w:p>
    <w:p w:rsidR="00E96CFC" w:rsidRPr="0086748D" w:rsidRDefault="00E96CFC" w:rsidP="00986D31">
      <w:pPr>
        <w:pStyle w:val="BodyTextIndent"/>
        <w:numPr>
          <w:ilvl w:val="0"/>
          <w:numId w:val="1"/>
        </w:numPr>
        <w:autoSpaceDE w:val="0"/>
        <w:autoSpaceDN w:val="0"/>
        <w:adjustRightInd w:val="0"/>
        <w:spacing w:after="0" w:line="360" w:lineRule="auto"/>
        <w:rPr>
          <w:rFonts w:ascii="Times New Roman" w:hAnsi="Times New Roman"/>
          <w:bCs/>
          <w:sz w:val="28"/>
          <w:szCs w:val="28"/>
        </w:rPr>
      </w:pPr>
      <w:r w:rsidRPr="0086748D">
        <w:rPr>
          <w:rFonts w:ascii="Times New Roman" w:hAnsi="Times New Roman"/>
          <w:sz w:val="28"/>
          <w:szCs w:val="28"/>
        </w:rPr>
        <w:t>Front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722A3D">
        <w:rPr>
          <w:rFonts w:ascii="Times New Roman" w:hAnsi="Times New Roman"/>
          <w:sz w:val="28"/>
          <w:szCs w:val="28"/>
        </w:rPr>
        <w:t>J2EE</w:t>
      </w:r>
    </w:p>
    <w:p w:rsidR="00E96CFC" w:rsidRPr="00531059" w:rsidRDefault="00E96CFC" w:rsidP="00986D31">
      <w:pPr>
        <w:pStyle w:val="BodyTextIndent"/>
        <w:numPr>
          <w:ilvl w:val="0"/>
          <w:numId w:val="1"/>
        </w:numPr>
        <w:autoSpaceDE w:val="0"/>
        <w:autoSpaceDN w:val="0"/>
        <w:adjustRightInd w:val="0"/>
        <w:spacing w:after="0" w:line="360" w:lineRule="auto"/>
        <w:rPr>
          <w:rFonts w:ascii="Times New Roman" w:hAnsi="Times New Roman"/>
          <w:bCs/>
          <w:sz w:val="28"/>
          <w:szCs w:val="28"/>
        </w:rPr>
        <w:sectPr w:rsidR="00E96CFC" w:rsidRPr="00531059">
          <w:pgSz w:w="12240" w:h="15840"/>
          <w:pgMar w:top="1400" w:right="1320" w:bottom="280" w:left="1320" w:header="720" w:footer="720" w:gutter="0"/>
          <w:cols w:space="720"/>
        </w:sectPr>
      </w:pPr>
      <w:r w:rsidRPr="0086748D">
        <w:rPr>
          <w:rFonts w:ascii="Times New Roman" w:hAnsi="Times New Roman"/>
          <w:sz w:val="28"/>
          <w:szCs w:val="28"/>
        </w:rPr>
        <w:t>Back End</w:t>
      </w:r>
      <w:r w:rsidRPr="0086748D">
        <w:rPr>
          <w:rFonts w:ascii="Times New Roman" w:hAnsi="Times New Roman"/>
          <w:sz w:val="28"/>
          <w:szCs w:val="28"/>
        </w:rPr>
        <w:tab/>
      </w:r>
      <w:r w:rsidRPr="0086748D">
        <w:rPr>
          <w:rFonts w:ascii="Times New Roman" w:hAnsi="Times New Roman"/>
          <w:sz w:val="28"/>
          <w:szCs w:val="28"/>
        </w:rPr>
        <w:tab/>
      </w:r>
      <w:r w:rsidRPr="0086748D">
        <w:rPr>
          <w:rFonts w:ascii="Times New Roman" w:hAnsi="Times New Roman"/>
          <w:sz w:val="28"/>
          <w:szCs w:val="28"/>
        </w:rPr>
        <w:tab/>
        <w:t>-</w:t>
      </w:r>
      <w:r w:rsidRPr="0086748D">
        <w:rPr>
          <w:rFonts w:ascii="Times New Roman" w:hAnsi="Times New Roman"/>
          <w:sz w:val="28"/>
          <w:szCs w:val="28"/>
        </w:rPr>
        <w:tab/>
      </w:r>
      <w:r w:rsidR="00542AF3">
        <w:rPr>
          <w:rFonts w:ascii="Times New Roman" w:hAnsi="Times New Roman"/>
          <w:sz w:val="28"/>
          <w:szCs w:val="28"/>
        </w:rPr>
        <w:t>MySQ</w:t>
      </w:r>
      <w:r w:rsidR="007E5C2E">
        <w:rPr>
          <w:rFonts w:ascii="Times New Roman" w:hAnsi="Times New Roman"/>
          <w:sz w:val="28"/>
          <w:szCs w:val="28"/>
        </w:rPr>
        <w:t>L</w:t>
      </w:r>
    </w:p>
    <w:p w:rsidR="003D7278" w:rsidRPr="00542AF3" w:rsidRDefault="003D7278" w:rsidP="00542AF3">
      <w:pPr>
        <w:sectPr w:rsidR="003D7278"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59C" w:rsidRDefault="00EB059C" w:rsidP="00E96CFC">
      <w:r>
        <w:separator/>
      </w:r>
    </w:p>
  </w:endnote>
  <w:endnote w:type="continuationSeparator" w:id="1">
    <w:p w:rsidR="00EB059C" w:rsidRDefault="00EB059C"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MSY7">
    <w:altName w:val="Arial Unicode MS"/>
    <w:panose1 w:val="00000000000000000000"/>
    <w:charset w:val="81"/>
    <w:family w:val="auto"/>
    <w:notTrueType/>
    <w:pitch w:val="default"/>
    <w:sig w:usb0="00000003" w:usb1="09060000" w:usb2="00000010"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imbusRomNo9L-Medi">
    <w:panose1 w:val="00000000000000000000"/>
    <w:charset w:val="00"/>
    <w:family w:val="auto"/>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59C" w:rsidRDefault="00EB059C" w:rsidP="00E96CFC">
      <w:r>
        <w:separator/>
      </w:r>
    </w:p>
  </w:footnote>
  <w:footnote w:type="continuationSeparator" w:id="1">
    <w:p w:rsidR="00EB059C" w:rsidRDefault="00EB059C"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40754"/>
    <w:multiLevelType w:val="hybridMultilevel"/>
    <w:tmpl w:val="A7B8E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B6616"/>
    <w:multiLevelType w:val="hybridMultilevel"/>
    <w:tmpl w:val="28F6D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F52FC"/>
    <w:multiLevelType w:val="hybridMultilevel"/>
    <w:tmpl w:val="A6C08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729E9"/>
    <w:multiLevelType w:val="hybridMultilevel"/>
    <w:tmpl w:val="3AAC5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002DC"/>
    <w:multiLevelType w:val="hybridMultilevel"/>
    <w:tmpl w:val="E5FED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C6631"/>
    <w:multiLevelType w:val="hybridMultilevel"/>
    <w:tmpl w:val="63844A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DD566F"/>
    <w:multiLevelType w:val="hybridMultilevel"/>
    <w:tmpl w:val="68947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B5392"/>
    <w:multiLevelType w:val="hybridMultilevel"/>
    <w:tmpl w:val="92F419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F6F4C"/>
    <w:multiLevelType w:val="hybridMultilevel"/>
    <w:tmpl w:val="01CEB5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AE188A"/>
    <w:multiLevelType w:val="hybridMultilevel"/>
    <w:tmpl w:val="28A46602"/>
    <w:lvl w:ilvl="0" w:tplc="04090009">
      <w:start w:val="1"/>
      <w:numFmt w:val="bullet"/>
      <w:lvlText w:val=""/>
      <w:lvlJc w:val="left"/>
      <w:pPr>
        <w:ind w:left="720" w:hanging="360"/>
      </w:pPr>
      <w:rPr>
        <w:rFonts w:ascii="Wingdings" w:hAnsi="Wingdings" w:hint="default"/>
      </w:rPr>
    </w:lvl>
    <w:lvl w:ilvl="1" w:tplc="B5F4DD1C">
      <w:numFmt w:val="bullet"/>
      <w:lvlText w:val="•"/>
      <w:lvlJc w:val="left"/>
      <w:pPr>
        <w:ind w:left="1440" w:hanging="360"/>
      </w:pPr>
      <w:rPr>
        <w:rFonts w:ascii="Times New Roman" w:eastAsia="CMSY7" w:hAnsi="Times New Roman" w:cs="Times New Roman" w:hint="default"/>
        <w: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C8296E"/>
    <w:multiLevelType w:val="hybridMultilevel"/>
    <w:tmpl w:val="31784C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001B6"/>
    <w:multiLevelType w:val="hybridMultilevel"/>
    <w:tmpl w:val="D2F21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E4EA9"/>
    <w:multiLevelType w:val="hybridMultilevel"/>
    <w:tmpl w:val="E9C25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C168BE"/>
    <w:multiLevelType w:val="hybridMultilevel"/>
    <w:tmpl w:val="157A6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E67992"/>
    <w:multiLevelType w:val="hybridMultilevel"/>
    <w:tmpl w:val="6A6C32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0769A"/>
    <w:multiLevelType w:val="hybridMultilevel"/>
    <w:tmpl w:val="A2F64D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03108"/>
    <w:multiLevelType w:val="hybridMultilevel"/>
    <w:tmpl w:val="7F648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342052"/>
    <w:multiLevelType w:val="hybridMultilevel"/>
    <w:tmpl w:val="68B08C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17707"/>
    <w:multiLevelType w:val="hybridMultilevel"/>
    <w:tmpl w:val="199280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067D91"/>
    <w:multiLevelType w:val="hybridMultilevel"/>
    <w:tmpl w:val="03C4B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F9358D"/>
    <w:multiLevelType w:val="hybridMultilevel"/>
    <w:tmpl w:val="321CB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7F41DE"/>
    <w:multiLevelType w:val="hybridMultilevel"/>
    <w:tmpl w:val="645202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A4614"/>
    <w:multiLevelType w:val="hybridMultilevel"/>
    <w:tmpl w:val="502659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D96CEA"/>
    <w:multiLevelType w:val="hybridMultilevel"/>
    <w:tmpl w:val="1D42EB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172B5A"/>
    <w:multiLevelType w:val="hybridMultilevel"/>
    <w:tmpl w:val="8B9EA0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F1269"/>
    <w:multiLevelType w:val="hybridMultilevel"/>
    <w:tmpl w:val="EA40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A70924"/>
    <w:multiLevelType w:val="hybridMultilevel"/>
    <w:tmpl w:val="7B3E67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6E1B03"/>
    <w:multiLevelType w:val="hybridMultilevel"/>
    <w:tmpl w:val="F5044A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DF1CDE"/>
    <w:multiLevelType w:val="hybridMultilevel"/>
    <w:tmpl w:val="6D886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247C3"/>
    <w:multiLevelType w:val="hybridMultilevel"/>
    <w:tmpl w:val="AB847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A77B67"/>
    <w:multiLevelType w:val="hybridMultilevel"/>
    <w:tmpl w:val="F9C6CF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6329DA"/>
    <w:multiLevelType w:val="hybridMultilevel"/>
    <w:tmpl w:val="77B27A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EA4F9A"/>
    <w:multiLevelType w:val="hybridMultilevel"/>
    <w:tmpl w:val="3C248C3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5729C7"/>
    <w:multiLevelType w:val="hybridMultilevel"/>
    <w:tmpl w:val="EF6812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09E5947"/>
    <w:multiLevelType w:val="hybridMultilevel"/>
    <w:tmpl w:val="75F84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A1363B"/>
    <w:multiLevelType w:val="hybridMultilevel"/>
    <w:tmpl w:val="5DBC790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9122BCB"/>
    <w:multiLevelType w:val="hybridMultilevel"/>
    <w:tmpl w:val="9CAE5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512577"/>
    <w:multiLevelType w:val="hybridMultilevel"/>
    <w:tmpl w:val="03AAD3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F82A7D"/>
    <w:multiLevelType w:val="hybridMultilevel"/>
    <w:tmpl w:val="897A88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FC1CE5"/>
    <w:multiLevelType w:val="hybridMultilevel"/>
    <w:tmpl w:val="865037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072A48"/>
    <w:multiLevelType w:val="hybridMultilevel"/>
    <w:tmpl w:val="7FCC1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20312"/>
    <w:multiLevelType w:val="hybridMultilevel"/>
    <w:tmpl w:val="ECC288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4678B1"/>
    <w:multiLevelType w:val="hybridMultilevel"/>
    <w:tmpl w:val="E3EA30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D8A64B6"/>
    <w:multiLevelType w:val="hybridMultilevel"/>
    <w:tmpl w:val="C33C8A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3"/>
  </w:num>
  <w:num w:numId="3">
    <w:abstractNumId w:val="42"/>
  </w:num>
  <w:num w:numId="4">
    <w:abstractNumId w:val="22"/>
  </w:num>
  <w:num w:numId="5">
    <w:abstractNumId w:val="6"/>
  </w:num>
  <w:num w:numId="6">
    <w:abstractNumId w:val="28"/>
  </w:num>
  <w:num w:numId="7">
    <w:abstractNumId w:val="33"/>
  </w:num>
  <w:num w:numId="8">
    <w:abstractNumId w:val="15"/>
  </w:num>
  <w:num w:numId="9">
    <w:abstractNumId w:val="16"/>
  </w:num>
  <w:num w:numId="10">
    <w:abstractNumId w:val="17"/>
  </w:num>
  <w:num w:numId="11">
    <w:abstractNumId w:val="40"/>
  </w:num>
  <w:num w:numId="12">
    <w:abstractNumId w:val="23"/>
  </w:num>
  <w:num w:numId="13">
    <w:abstractNumId w:val="26"/>
  </w:num>
  <w:num w:numId="14">
    <w:abstractNumId w:val="3"/>
  </w:num>
  <w:num w:numId="15">
    <w:abstractNumId w:val="39"/>
  </w:num>
  <w:num w:numId="16">
    <w:abstractNumId w:val="31"/>
  </w:num>
  <w:num w:numId="17">
    <w:abstractNumId w:val="18"/>
  </w:num>
  <w:num w:numId="18">
    <w:abstractNumId w:val="27"/>
  </w:num>
  <w:num w:numId="19">
    <w:abstractNumId w:val="21"/>
  </w:num>
  <w:num w:numId="20">
    <w:abstractNumId w:val="30"/>
  </w:num>
  <w:num w:numId="21">
    <w:abstractNumId w:val="20"/>
  </w:num>
  <w:num w:numId="22">
    <w:abstractNumId w:val="19"/>
  </w:num>
  <w:num w:numId="23">
    <w:abstractNumId w:val="5"/>
  </w:num>
  <w:num w:numId="24">
    <w:abstractNumId w:val="25"/>
  </w:num>
  <w:num w:numId="25">
    <w:abstractNumId w:val="11"/>
  </w:num>
  <w:num w:numId="26">
    <w:abstractNumId w:val="32"/>
  </w:num>
  <w:num w:numId="27">
    <w:abstractNumId w:val="10"/>
  </w:num>
  <w:num w:numId="28">
    <w:abstractNumId w:val="24"/>
  </w:num>
  <w:num w:numId="29">
    <w:abstractNumId w:val="1"/>
  </w:num>
  <w:num w:numId="30">
    <w:abstractNumId w:val="9"/>
  </w:num>
  <w:num w:numId="31">
    <w:abstractNumId w:val="0"/>
  </w:num>
  <w:num w:numId="32">
    <w:abstractNumId w:val="35"/>
  </w:num>
  <w:num w:numId="33">
    <w:abstractNumId w:val="4"/>
  </w:num>
  <w:num w:numId="34">
    <w:abstractNumId w:val="29"/>
  </w:num>
  <w:num w:numId="35">
    <w:abstractNumId w:val="8"/>
  </w:num>
  <w:num w:numId="36">
    <w:abstractNumId w:val="12"/>
  </w:num>
  <w:num w:numId="37">
    <w:abstractNumId w:val="41"/>
  </w:num>
  <w:num w:numId="38">
    <w:abstractNumId w:val="14"/>
  </w:num>
  <w:num w:numId="39">
    <w:abstractNumId w:val="37"/>
  </w:num>
  <w:num w:numId="40">
    <w:abstractNumId w:val="36"/>
  </w:num>
  <w:num w:numId="41">
    <w:abstractNumId w:val="34"/>
  </w:num>
  <w:num w:numId="42">
    <w:abstractNumId w:val="7"/>
  </w:num>
  <w:num w:numId="43">
    <w:abstractNumId w:val="2"/>
  </w:num>
  <w:num w:numId="44">
    <w:abstractNumId w:val="3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3658"/>
    <w:rsid w:val="0000608E"/>
    <w:rsid w:val="00006486"/>
    <w:rsid w:val="00006730"/>
    <w:rsid w:val="00007010"/>
    <w:rsid w:val="000070B6"/>
    <w:rsid w:val="00007885"/>
    <w:rsid w:val="000103B6"/>
    <w:rsid w:val="000105C0"/>
    <w:rsid w:val="000116EF"/>
    <w:rsid w:val="00011A45"/>
    <w:rsid w:val="00012027"/>
    <w:rsid w:val="0001249B"/>
    <w:rsid w:val="00012BA5"/>
    <w:rsid w:val="00012CA1"/>
    <w:rsid w:val="000133A0"/>
    <w:rsid w:val="000135BE"/>
    <w:rsid w:val="00013817"/>
    <w:rsid w:val="00014ED1"/>
    <w:rsid w:val="00020FE0"/>
    <w:rsid w:val="00021BE9"/>
    <w:rsid w:val="00022262"/>
    <w:rsid w:val="000226E5"/>
    <w:rsid w:val="00023FA0"/>
    <w:rsid w:val="00024895"/>
    <w:rsid w:val="00025D98"/>
    <w:rsid w:val="000264EE"/>
    <w:rsid w:val="00026C8C"/>
    <w:rsid w:val="000272D1"/>
    <w:rsid w:val="00031CA3"/>
    <w:rsid w:val="00032E2F"/>
    <w:rsid w:val="000355D1"/>
    <w:rsid w:val="00036F32"/>
    <w:rsid w:val="00037688"/>
    <w:rsid w:val="00037B95"/>
    <w:rsid w:val="000417D2"/>
    <w:rsid w:val="00042F47"/>
    <w:rsid w:val="00044B10"/>
    <w:rsid w:val="00044E9F"/>
    <w:rsid w:val="0004536D"/>
    <w:rsid w:val="00045966"/>
    <w:rsid w:val="00046FFE"/>
    <w:rsid w:val="00050441"/>
    <w:rsid w:val="00054651"/>
    <w:rsid w:val="00061B12"/>
    <w:rsid w:val="00063B37"/>
    <w:rsid w:val="00063D8E"/>
    <w:rsid w:val="00066DEB"/>
    <w:rsid w:val="00067FCF"/>
    <w:rsid w:val="00070435"/>
    <w:rsid w:val="000713B7"/>
    <w:rsid w:val="0007312F"/>
    <w:rsid w:val="00075953"/>
    <w:rsid w:val="0007683D"/>
    <w:rsid w:val="00076CD8"/>
    <w:rsid w:val="00077BE7"/>
    <w:rsid w:val="00081093"/>
    <w:rsid w:val="000813F7"/>
    <w:rsid w:val="00083192"/>
    <w:rsid w:val="0008483B"/>
    <w:rsid w:val="000849B3"/>
    <w:rsid w:val="000854C2"/>
    <w:rsid w:val="00087CF8"/>
    <w:rsid w:val="000928BE"/>
    <w:rsid w:val="00092E86"/>
    <w:rsid w:val="00093271"/>
    <w:rsid w:val="00093655"/>
    <w:rsid w:val="000942EF"/>
    <w:rsid w:val="00095EF4"/>
    <w:rsid w:val="00096571"/>
    <w:rsid w:val="00096B0F"/>
    <w:rsid w:val="00096F7A"/>
    <w:rsid w:val="00097324"/>
    <w:rsid w:val="000A0D31"/>
    <w:rsid w:val="000A1434"/>
    <w:rsid w:val="000A1456"/>
    <w:rsid w:val="000A3E50"/>
    <w:rsid w:val="000A54C8"/>
    <w:rsid w:val="000A779C"/>
    <w:rsid w:val="000B07FB"/>
    <w:rsid w:val="000B0DE9"/>
    <w:rsid w:val="000B0F09"/>
    <w:rsid w:val="000B1131"/>
    <w:rsid w:val="000B2551"/>
    <w:rsid w:val="000B2662"/>
    <w:rsid w:val="000B331B"/>
    <w:rsid w:val="000B5B2A"/>
    <w:rsid w:val="000B660C"/>
    <w:rsid w:val="000B6F7D"/>
    <w:rsid w:val="000B7705"/>
    <w:rsid w:val="000B7806"/>
    <w:rsid w:val="000C03A9"/>
    <w:rsid w:val="000C2587"/>
    <w:rsid w:val="000C2FFA"/>
    <w:rsid w:val="000C49E8"/>
    <w:rsid w:val="000C4D1E"/>
    <w:rsid w:val="000C5E46"/>
    <w:rsid w:val="000C735B"/>
    <w:rsid w:val="000D0EC1"/>
    <w:rsid w:val="000D2A5E"/>
    <w:rsid w:val="000D4D43"/>
    <w:rsid w:val="000E4979"/>
    <w:rsid w:val="000E5D83"/>
    <w:rsid w:val="000E6089"/>
    <w:rsid w:val="000F1DBE"/>
    <w:rsid w:val="000F777E"/>
    <w:rsid w:val="00101E70"/>
    <w:rsid w:val="00104E1C"/>
    <w:rsid w:val="0010512C"/>
    <w:rsid w:val="00105AE8"/>
    <w:rsid w:val="00105B45"/>
    <w:rsid w:val="00105D87"/>
    <w:rsid w:val="00106BAC"/>
    <w:rsid w:val="0011008F"/>
    <w:rsid w:val="001119B7"/>
    <w:rsid w:val="00111ABA"/>
    <w:rsid w:val="001125B4"/>
    <w:rsid w:val="00112BD7"/>
    <w:rsid w:val="00114707"/>
    <w:rsid w:val="00114C76"/>
    <w:rsid w:val="001150F4"/>
    <w:rsid w:val="00116117"/>
    <w:rsid w:val="00116614"/>
    <w:rsid w:val="00116783"/>
    <w:rsid w:val="00116A2B"/>
    <w:rsid w:val="001175CE"/>
    <w:rsid w:val="001177C7"/>
    <w:rsid w:val="00123431"/>
    <w:rsid w:val="00123E5C"/>
    <w:rsid w:val="00124074"/>
    <w:rsid w:val="0012491E"/>
    <w:rsid w:val="00124DAE"/>
    <w:rsid w:val="00124EBD"/>
    <w:rsid w:val="00125FD5"/>
    <w:rsid w:val="001277E4"/>
    <w:rsid w:val="0013223F"/>
    <w:rsid w:val="001359B2"/>
    <w:rsid w:val="0013735B"/>
    <w:rsid w:val="00137731"/>
    <w:rsid w:val="00137ABD"/>
    <w:rsid w:val="001420AB"/>
    <w:rsid w:val="001421FD"/>
    <w:rsid w:val="00143600"/>
    <w:rsid w:val="00152BA5"/>
    <w:rsid w:val="00154546"/>
    <w:rsid w:val="0015566E"/>
    <w:rsid w:val="00155DE7"/>
    <w:rsid w:val="001560BA"/>
    <w:rsid w:val="00156EE2"/>
    <w:rsid w:val="00160AFD"/>
    <w:rsid w:val="00160C39"/>
    <w:rsid w:val="001613A0"/>
    <w:rsid w:val="00162314"/>
    <w:rsid w:val="00162829"/>
    <w:rsid w:val="0016288A"/>
    <w:rsid w:val="00163301"/>
    <w:rsid w:val="00166635"/>
    <w:rsid w:val="001671A8"/>
    <w:rsid w:val="00171349"/>
    <w:rsid w:val="00171D26"/>
    <w:rsid w:val="00174665"/>
    <w:rsid w:val="00174BB7"/>
    <w:rsid w:val="00174FC5"/>
    <w:rsid w:val="00175526"/>
    <w:rsid w:val="0017567D"/>
    <w:rsid w:val="001756F0"/>
    <w:rsid w:val="0017578D"/>
    <w:rsid w:val="0017686D"/>
    <w:rsid w:val="001768CB"/>
    <w:rsid w:val="0018024F"/>
    <w:rsid w:val="00181A20"/>
    <w:rsid w:val="00183AA6"/>
    <w:rsid w:val="00184E66"/>
    <w:rsid w:val="00187AB7"/>
    <w:rsid w:val="00187DD0"/>
    <w:rsid w:val="00190C89"/>
    <w:rsid w:val="001914CF"/>
    <w:rsid w:val="00191AA9"/>
    <w:rsid w:val="00191E0B"/>
    <w:rsid w:val="00193A82"/>
    <w:rsid w:val="00193DFE"/>
    <w:rsid w:val="001951BF"/>
    <w:rsid w:val="00195958"/>
    <w:rsid w:val="00195E83"/>
    <w:rsid w:val="00197668"/>
    <w:rsid w:val="001A21A1"/>
    <w:rsid w:val="001A36F7"/>
    <w:rsid w:val="001A42D1"/>
    <w:rsid w:val="001A441B"/>
    <w:rsid w:val="001A4E71"/>
    <w:rsid w:val="001A55A5"/>
    <w:rsid w:val="001A5782"/>
    <w:rsid w:val="001A5D87"/>
    <w:rsid w:val="001A6EC0"/>
    <w:rsid w:val="001A77C7"/>
    <w:rsid w:val="001B5290"/>
    <w:rsid w:val="001B5BF7"/>
    <w:rsid w:val="001B683A"/>
    <w:rsid w:val="001B7C53"/>
    <w:rsid w:val="001C0B0E"/>
    <w:rsid w:val="001C34B6"/>
    <w:rsid w:val="001C3728"/>
    <w:rsid w:val="001C39D2"/>
    <w:rsid w:val="001C3ACC"/>
    <w:rsid w:val="001C4109"/>
    <w:rsid w:val="001C462A"/>
    <w:rsid w:val="001C75A2"/>
    <w:rsid w:val="001C7C9F"/>
    <w:rsid w:val="001C7DA9"/>
    <w:rsid w:val="001D0FF3"/>
    <w:rsid w:val="001D2C35"/>
    <w:rsid w:val="001D4507"/>
    <w:rsid w:val="001D4C65"/>
    <w:rsid w:val="001D4FE3"/>
    <w:rsid w:val="001D771E"/>
    <w:rsid w:val="001E19AF"/>
    <w:rsid w:val="001E1D65"/>
    <w:rsid w:val="001E57A6"/>
    <w:rsid w:val="001E58CB"/>
    <w:rsid w:val="001F1904"/>
    <w:rsid w:val="001F2306"/>
    <w:rsid w:val="001F29EB"/>
    <w:rsid w:val="001F4F04"/>
    <w:rsid w:val="001F5A08"/>
    <w:rsid w:val="002009CF"/>
    <w:rsid w:val="00201117"/>
    <w:rsid w:val="00203AF4"/>
    <w:rsid w:val="0020445D"/>
    <w:rsid w:val="00207A2A"/>
    <w:rsid w:val="00210AFB"/>
    <w:rsid w:val="002110C5"/>
    <w:rsid w:val="002114D7"/>
    <w:rsid w:val="0021480B"/>
    <w:rsid w:val="00220682"/>
    <w:rsid w:val="00220A43"/>
    <w:rsid w:val="00224D87"/>
    <w:rsid w:val="00227E4C"/>
    <w:rsid w:val="00231CFA"/>
    <w:rsid w:val="002334DA"/>
    <w:rsid w:val="00233810"/>
    <w:rsid w:val="00234477"/>
    <w:rsid w:val="00237BF1"/>
    <w:rsid w:val="00240045"/>
    <w:rsid w:val="00242D63"/>
    <w:rsid w:val="002437C4"/>
    <w:rsid w:val="002442DE"/>
    <w:rsid w:val="002458B6"/>
    <w:rsid w:val="00245B8D"/>
    <w:rsid w:val="00246E9A"/>
    <w:rsid w:val="0025023C"/>
    <w:rsid w:val="002511CA"/>
    <w:rsid w:val="00253522"/>
    <w:rsid w:val="00254F93"/>
    <w:rsid w:val="00256755"/>
    <w:rsid w:val="00256CC5"/>
    <w:rsid w:val="00257202"/>
    <w:rsid w:val="002574CC"/>
    <w:rsid w:val="002602EF"/>
    <w:rsid w:val="00260DF9"/>
    <w:rsid w:val="00260F4B"/>
    <w:rsid w:val="002611E7"/>
    <w:rsid w:val="00261410"/>
    <w:rsid w:val="00261573"/>
    <w:rsid w:val="002617F6"/>
    <w:rsid w:val="00261B56"/>
    <w:rsid w:val="002626AA"/>
    <w:rsid w:val="00262889"/>
    <w:rsid w:val="00262906"/>
    <w:rsid w:val="00266245"/>
    <w:rsid w:val="0026782B"/>
    <w:rsid w:val="002678D2"/>
    <w:rsid w:val="00270D01"/>
    <w:rsid w:val="0027156B"/>
    <w:rsid w:val="002719E2"/>
    <w:rsid w:val="00272007"/>
    <w:rsid w:val="00274434"/>
    <w:rsid w:val="00276206"/>
    <w:rsid w:val="00276C46"/>
    <w:rsid w:val="0027752E"/>
    <w:rsid w:val="00277992"/>
    <w:rsid w:val="00277C62"/>
    <w:rsid w:val="00280C7B"/>
    <w:rsid w:val="00281200"/>
    <w:rsid w:val="00287343"/>
    <w:rsid w:val="00290BBA"/>
    <w:rsid w:val="0029157E"/>
    <w:rsid w:val="00291699"/>
    <w:rsid w:val="00292AEB"/>
    <w:rsid w:val="00293C3D"/>
    <w:rsid w:val="00295D67"/>
    <w:rsid w:val="0029649D"/>
    <w:rsid w:val="002A0F46"/>
    <w:rsid w:val="002A1271"/>
    <w:rsid w:val="002A136B"/>
    <w:rsid w:val="002A18D1"/>
    <w:rsid w:val="002A227D"/>
    <w:rsid w:val="002A2EC3"/>
    <w:rsid w:val="002A3E8F"/>
    <w:rsid w:val="002A4D22"/>
    <w:rsid w:val="002A6CB8"/>
    <w:rsid w:val="002B18B8"/>
    <w:rsid w:val="002B3CAF"/>
    <w:rsid w:val="002B5236"/>
    <w:rsid w:val="002B5C24"/>
    <w:rsid w:val="002B661E"/>
    <w:rsid w:val="002B6C94"/>
    <w:rsid w:val="002B7B3C"/>
    <w:rsid w:val="002B7CBE"/>
    <w:rsid w:val="002C081A"/>
    <w:rsid w:val="002C0BBE"/>
    <w:rsid w:val="002C17BB"/>
    <w:rsid w:val="002C22E2"/>
    <w:rsid w:val="002C30EB"/>
    <w:rsid w:val="002C4CC3"/>
    <w:rsid w:val="002C706D"/>
    <w:rsid w:val="002D2D07"/>
    <w:rsid w:val="002D33C1"/>
    <w:rsid w:val="002D4FF3"/>
    <w:rsid w:val="002E2037"/>
    <w:rsid w:val="002E2732"/>
    <w:rsid w:val="002E2FEB"/>
    <w:rsid w:val="002E40BD"/>
    <w:rsid w:val="002E605E"/>
    <w:rsid w:val="002E6139"/>
    <w:rsid w:val="002E6495"/>
    <w:rsid w:val="002E67FB"/>
    <w:rsid w:val="002E7DB1"/>
    <w:rsid w:val="002F0766"/>
    <w:rsid w:val="002F2524"/>
    <w:rsid w:val="002F64E0"/>
    <w:rsid w:val="002F79E3"/>
    <w:rsid w:val="00300089"/>
    <w:rsid w:val="003005FC"/>
    <w:rsid w:val="00302FA0"/>
    <w:rsid w:val="003032BD"/>
    <w:rsid w:val="003067EA"/>
    <w:rsid w:val="00306972"/>
    <w:rsid w:val="00307975"/>
    <w:rsid w:val="00310069"/>
    <w:rsid w:val="003105AB"/>
    <w:rsid w:val="0031078C"/>
    <w:rsid w:val="00311AF7"/>
    <w:rsid w:val="0031252B"/>
    <w:rsid w:val="00313CBA"/>
    <w:rsid w:val="00316017"/>
    <w:rsid w:val="00321B5D"/>
    <w:rsid w:val="0032206B"/>
    <w:rsid w:val="003228FB"/>
    <w:rsid w:val="00323A3F"/>
    <w:rsid w:val="0032682D"/>
    <w:rsid w:val="00327B4E"/>
    <w:rsid w:val="00327BE5"/>
    <w:rsid w:val="0033079F"/>
    <w:rsid w:val="00330B3A"/>
    <w:rsid w:val="0033109E"/>
    <w:rsid w:val="00331186"/>
    <w:rsid w:val="00332659"/>
    <w:rsid w:val="003353AE"/>
    <w:rsid w:val="00335CB7"/>
    <w:rsid w:val="003367CB"/>
    <w:rsid w:val="00336AD0"/>
    <w:rsid w:val="00340DDC"/>
    <w:rsid w:val="003413D0"/>
    <w:rsid w:val="003428B7"/>
    <w:rsid w:val="00342F4F"/>
    <w:rsid w:val="003443BD"/>
    <w:rsid w:val="003447F7"/>
    <w:rsid w:val="00344E3F"/>
    <w:rsid w:val="00346FB3"/>
    <w:rsid w:val="0034705F"/>
    <w:rsid w:val="00350EF5"/>
    <w:rsid w:val="00351F96"/>
    <w:rsid w:val="00356A99"/>
    <w:rsid w:val="003574F7"/>
    <w:rsid w:val="00357E6E"/>
    <w:rsid w:val="003608AD"/>
    <w:rsid w:val="00360F55"/>
    <w:rsid w:val="00362E21"/>
    <w:rsid w:val="00363D5F"/>
    <w:rsid w:val="003678DE"/>
    <w:rsid w:val="0037001F"/>
    <w:rsid w:val="0037464B"/>
    <w:rsid w:val="00374DDB"/>
    <w:rsid w:val="00375282"/>
    <w:rsid w:val="00376068"/>
    <w:rsid w:val="003767DD"/>
    <w:rsid w:val="00376F59"/>
    <w:rsid w:val="00377206"/>
    <w:rsid w:val="0037777D"/>
    <w:rsid w:val="00380DCC"/>
    <w:rsid w:val="003813A9"/>
    <w:rsid w:val="00381C6E"/>
    <w:rsid w:val="0038268D"/>
    <w:rsid w:val="003828DE"/>
    <w:rsid w:val="00382A25"/>
    <w:rsid w:val="0038347F"/>
    <w:rsid w:val="003845A0"/>
    <w:rsid w:val="003877E7"/>
    <w:rsid w:val="00390CA4"/>
    <w:rsid w:val="00393058"/>
    <w:rsid w:val="0039469C"/>
    <w:rsid w:val="00395531"/>
    <w:rsid w:val="003962A5"/>
    <w:rsid w:val="0039733B"/>
    <w:rsid w:val="003A0834"/>
    <w:rsid w:val="003A1731"/>
    <w:rsid w:val="003A3E15"/>
    <w:rsid w:val="003A574A"/>
    <w:rsid w:val="003A58E2"/>
    <w:rsid w:val="003A62E6"/>
    <w:rsid w:val="003A6A89"/>
    <w:rsid w:val="003A7068"/>
    <w:rsid w:val="003A7E16"/>
    <w:rsid w:val="003B2C54"/>
    <w:rsid w:val="003B33EF"/>
    <w:rsid w:val="003B4132"/>
    <w:rsid w:val="003B4B3B"/>
    <w:rsid w:val="003B7369"/>
    <w:rsid w:val="003B78FA"/>
    <w:rsid w:val="003B7AAA"/>
    <w:rsid w:val="003B7EEE"/>
    <w:rsid w:val="003C0963"/>
    <w:rsid w:val="003C1AD6"/>
    <w:rsid w:val="003C24B7"/>
    <w:rsid w:val="003C29BA"/>
    <w:rsid w:val="003C4207"/>
    <w:rsid w:val="003C4947"/>
    <w:rsid w:val="003C6B28"/>
    <w:rsid w:val="003D1374"/>
    <w:rsid w:val="003D210E"/>
    <w:rsid w:val="003D223E"/>
    <w:rsid w:val="003D3B23"/>
    <w:rsid w:val="003D3C17"/>
    <w:rsid w:val="003D48A7"/>
    <w:rsid w:val="003D7278"/>
    <w:rsid w:val="003E131A"/>
    <w:rsid w:val="003E1668"/>
    <w:rsid w:val="003E1830"/>
    <w:rsid w:val="003E1E43"/>
    <w:rsid w:val="003E1EA6"/>
    <w:rsid w:val="003E27AB"/>
    <w:rsid w:val="003E3AA9"/>
    <w:rsid w:val="003E4670"/>
    <w:rsid w:val="003E4ACE"/>
    <w:rsid w:val="003E5C8C"/>
    <w:rsid w:val="003E5E57"/>
    <w:rsid w:val="003F10AF"/>
    <w:rsid w:val="003F1EC8"/>
    <w:rsid w:val="003F37E0"/>
    <w:rsid w:val="003F4DCF"/>
    <w:rsid w:val="00401B03"/>
    <w:rsid w:val="00401F82"/>
    <w:rsid w:val="0040270E"/>
    <w:rsid w:val="0040287A"/>
    <w:rsid w:val="004049FB"/>
    <w:rsid w:val="00411927"/>
    <w:rsid w:val="0041289D"/>
    <w:rsid w:val="004140D7"/>
    <w:rsid w:val="004142A8"/>
    <w:rsid w:val="00414AED"/>
    <w:rsid w:val="00414C21"/>
    <w:rsid w:val="004161FB"/>
    <w:rsid w:val="00416C07"/>
    <w:rsid w:val="004208A7"/>
    <w:rsid w:val="00422D18"/>
    <w:rsid w:val="00422FFC"/>
    <w:rsid w:val="00423D82"/>
    <w:rsid w:val="00423DD3"/>
    <w:rsid w:val="004243DA"/>
    <w:rsid w:val="00424709"/>
    <w:rsid w:val="00425C37"/>
    <w:rsid w:val="00426B33"/>
    <w:rsid w:val="0043046C"/>
    <w:rsid w:val="00430742"/>
    <w:rsid w:val="0043139E"/>
    <w:rsid w:val="00434F08"/>
    <w:rsid w:val="00435E06"/>
    <w:rsid w:val="00435EA0"/>
    <w:rsid w:val="004413F9"/>
    <w:rsid w:val="00441CF1"/>
    <w:rsid w:val="004421F4"/>
    <w:rsid w:val="0044294E"/>
    <w:rsid w:val="00445157"/>
    <w:rsid w:val="00445FDA"/>
    <w:rsid w:val="0044751F"/>
    <w:rsid w:val="00447C00"/>
    <w:rsid w:val="00450A66"/>
    <w:rsid w:val="00450F8F"/>
    <w:rsid w:val="00451D9A"/>
    <w:rsid w:val="00453295"/>
    <w:rsid w:val="0045493C"/>
    <w:rsid w:val="00454BA7"/>
    <w:rsid w:val="00457BB7"/>
    <w:rsid w:val="004603AF"/>
    <w:rsid w:val="00460B33"/>
    <w:rsid w:val="00460DA7"/>
    <w:rsid w:val="0046176E"/>
    <w:rsid w:val="00461894"/>
    <w:rsid w:val="00462617"/>
    <w:rsid w:val="00462898"/>
    <w:rsid w:val="0046383C"/>
    <w:rsid w:val="00464F91"/>
    <w:rsid w:val="00465513"/>
    <w:rsid w:val="004673B7"/>
    <w:rsid w:val="00467EAE"/>
    <w:rsid w:val="004702A8"/>
    <w:rsid w:val="00470D61"/>
    <w:rsid w:val="00471572"/>
    <w:rsid w:val="0047182B"/>
    <w:rsid w:val="004718B1"/>
    <w:rsid w:val="00471DA2"/>
    <w:rsid w:val="004725C9"/>
    <w:rsid w:val="00482C10"/>
    <w:rsid w:val="004834FA"/>
    <w:rsid w:val="00486B96"/>
    <w:rsid w:val="004870F0"/>
    <w:rsid w:val="0049169F"/>
    <w:rsid w:val="004917FB"/>
    <w:rsid w:val="00492849"/>
    <w:rsid w:val="00493EB7"/>
    <w:rsid w:val="004952BF"/>
    <w:rsid w:val="00495BDF"/>
    <w:rsid w:val="00496E23"/>
    <w:rsid w:val="00497C52"/>
    <w:rsid w:val="004A1AA6"/>
    <w:rsid w:val="004A32BE"/>
    <w:rsid w:val="004A362E"/>
    <w:rsid w:val="004A428C"/>
    <w:rsid w:val="004A697A"/>
    <w:rsid w:val="004A7A0D"/>
    <w:rsid w:val="004A7F14"/>
    <w:rsid w:val="004B1D24"/>
    <w:rsid w:val="004B1F8F"/>
    <w:rsid w:val="004B264B"/>
    <w:rsid w:val="004B35DF"/>
    <w:rsid w:val="004B4C78"/>
    <w:rsid w:val="004B51D5"/>
    <w:rsid w:val="004B6DBD"/>
    <w:rsid w:val="004C011E"/>
    <w:rsid w:val="004C22A7"/>
    <w:rsid w:val="004C2E0D"/>
    <w:rsid w:val="004C2EA2"/>
    <w:rsid w:val="004C3955"/>
    <w:rsid w:val="004C48CD"/>
    <w:rsid w:val="004C49F2"/>
    <w:rsid w:val="004C76EF"/>
    <w:rsid w:val="004C7A36"/>
    <w:rsid w:val="004C7E11"/>
    <w:rsid w:val="004D1D05"/>
    <w:rsid w:val="004D2213"/>
    <w:rsid w:val="004D2551"/>
    <w:rsid w:val="004D3B3F"/>
    <w:rsid w:val="004D3EBA"/>
    <w:rsid w:val="004D5F22"/>
    <w:rsid w:val="004D5FF4"/>
    <w:rsid w:val="004E03FC"/>
    <w:rsid w:val="004E0900"/>
    <w:rsid w:val="004E090A"/>
    <w:rsid w:val="004E0D84"/>
    <w:rsid w:val="004E1F4F"/>
    <w:rsid w:val="004E277E"/>
    <w:rsid w:val="004E3D95"/>
    <w:rsid w:val="004E52FA"/>
    <w:rsid w:val="004E6ECC"/>
    <w:rsid w:val="004E7D14"/>
    <w:rsid w:val="004E7F8A"/>
    <w:rsid w:val="004F1C77"/>
    <w:rsid w:val="004F20EC"/>
    <w:rsid w:val="004F2BF5"/>
    <w:rsid w:val="004F38E0"/>
    <w:rsid w:val="004F5360"/>
    <w:rsid w:val="004F538D"/>
    <w:rsid w:val="00500B41"/>
    <w:rsid w:val="005014D7"/>
    <w:rsid w:val="00503DA0"/>
    <w:rsid w:val="00505E59"/>
    <w:rsid w:val="005062C3"/>
    <w:rsid w:val="005076A0"/>
    <w:rsid w:val="0051636B"/>
    <w:rsid w:val="005167F7"/>
    <w:rsid w:val="0051778A"/>
    <w:rsid w:val="00520DFF"/>
    <w:rsid w:val="00521490"/>
    <w:rsid w:val="005237CC"/>
    <w:rsid w:val="00523D10"/>
    <w:rsid w:val="00524E08"/>
    <w:rsid w:val="00525AFC"/>
    <w:rsid w:val="00525E85"/>
    <w:rsid w:val="00530104"/>
    <w:rsid w:val="00530A48"/>
    <w:rsid w:val="00531059"/>
    <w:rsid w:val="0053280F"/>
    <w:rsid w:val="00534263"/>
    <w:rsid w:val="00535335"/>
    <w:rsid w:val="0053672E"/>
    <w:rsid w:val="005367FF"/>
    <w:rsid w:val="00537343"/>
    <w:rsid w:val="00540CB7"/>
    <w:rsid w:val="00542661"/>
    <w:rsid w:val="00542AF3"/>
    <w:rsid w:val="005435CB"/>
    <w:rsid w:val="00544C73"/>
    <w:rsid w:val="00545E3B"/>
    <w:rsid w:val="00546FE6"/>
    <w:rsid w:val="00547E91"/>
    <w:rsid w:val="005509D6"/>
    <w:rsid w:val="0055143B"/>
    <w:rsid w:val="00551A3B"/>
    <w:rsid w:val="005565AF"/>
    <w:rsid w:val="00557B10"/>
    <w:rsid w:val="00557F86"/>
    <w:rsid w:val="00560683"/>
    <w:rsid w:val="00560CE7"/>
    <w:rsid w:val="00560D99"/>
    <w:rsid w:val="00561634"/>
    <w:rsid w:val="00561905"/>
    <w:rsid w:val="00561E69"/>
    <w:rsid w:val="0056236E"/>
    <w:rsid w:val="00563CA7"/>
    <w:rsid w:val="00564193"/>
    <w:rsid w:val="00565231"/>
    <w:rsid w:val="005654BE"/>
    <w:rsid w:val="00565F86"/>
    <w:rsid w:val="00566035"/>
    <w:rsid w:val="00567292"/>
    <w:rsid w:val="005716D6"/>
    <w:rsid w:val="00571F6F"/>
    <w:rsid w:val="005725BA"/>
    <w:rsid w:val="005728F4"/>
    <w:rsid w:val="00574100"/>
    <w:rsid w:val="00574365"/>
    <w:rsid w:val="00580B8F"/>
    <w:rsid w:val="0058323D"/>
    <w:rsid w:val="00584D4E"/>
    <w:rsid w:val="005853EA"/>
    <w:rsid w:val="00586B85"/>
    <w:rsid w:val="00587E3A"/>
    <w:rsid w:val="00587EFE"/>
    <w:rsid w:val="00591E5E"/>
    <w:rsid w:val="005923E2"/>
    <w:rsid w:val="005934B3"/>
    <w:rsid w:val="00593FE6"/>
    <w:rsid w:val="0059412E"/>
    <w:rsid w:val="0059452E"/>
    <w:rsid w:val="005946BE"/>
    <w:rsid w:val="0059482E"/>
    <w:rsid w:val="00596609"/>
    <w:rsid w:val="00596FE2"/>
    <w:rsid w:val="00597A00"/>
    <w:rsid w:val="005A0BEA"/>
    <w:rsid w:val="005A2929"/>
    <w:rsid w:val="005A3C70"/>
    <w:rsid w:val="005A51AB"/>
    <w:rsid w:val="005A5277"/>
    <w:rsid w:val="005A6096"/>
    <w:rsid w:val="005A6310"/>
    <w:rsid w:val="005A6F65"/>
    <w:rsid w:val="005A6FF8"/>
    <w:rsid w:val="005A7278"/>
    <w:rsid w:val="005A77F2"/>
    <w:rsid w:val="005A7A2A"/>
    <w:rsid w:val="005B0F5E"/>
    <w:rsid w:val="005B1E0C"/>
    <w:rsid w:val="005B5044"/>
    <w:rsid w:val="005B50A5"/>
    <w:rsid w:val="005B54F7"/>
    <w:rsid w:val="005B5FA9"/>
    <w:rsid w:val="005B7572"/>
    <w:rsid w:val="005C00E4"/>
    <w:rsid w:val="005C748E"/>
    <w:rsid w:val="005C7650"/>
    <w:rsid w:val="005C7E1F"/>
    <w:rsid w:val="005D037E"/>
    <w:rsid w:val="005D160F"/>
    <w:rsid w:val="005D18B0"/>
    <w:rsid w:val="005D40EB"/>
    <w:rsid w:val="005D582F"/>
    <w:rsid w:val="005D75C4"/>
    <w:rsid w:val="005E0321"/>
    <w:rsid w:val="005E2952"/>
    <w:rsid w:val="005E3EEB"/>
    <w:rsid w:val="005E40F2"/>
    <w:rsid w:val="005E54AE"/>
    <w:rsid w:val="005E744E"/>
    <w:rsid w:val="005E786E"/>
    <w:rsid w:val="005F02DF"/>
    <w:rsid w:val="005F0CD9"/>
    <w:rsid w:val="005F1248"/>
    <w:rsid w:val="005F22E2"/>
    <w:rsid w:val="005F25E0"/>
    <w:rsid w:val="005F6A35"/>
    <w:rsid w:val="005F736D"/>
    <w:rsid w:val="005F7828"/>
    <w:rsid w:val="006004B8"/>
    <w:rsid w:val="00600BBD"/>
    <w:rsid w:val="00601BB2"/>
    <w:rsid w:val="00602998"/>
    <w:rsid w:val="0060499C"/>
    <w:rsid w:val="00605408"/>
    <w:rsid w:val="00605E89"/>
    <w:rsid w:val="00610ABF"/>
    <w:rsid w:val="00610D49"/>
    <w:rsid w:val="00611775"/>
    <w:rsid w:val="00611BD1"/>
    <w:rsid w:val="0061221D"/>
    <w:rsid w:val="00612CB4"/>
    <w:rsid w:val="00617B9C"/>
    <w:rsid w:val="00620596"/>
    <w:rsid w:val="00621326"/>
    <w:rsid w:val="00624AF8"/>
    <w:rsid w:val="00624B03"/>
    <w:rsid w:val="00625C2F"/>
    <w:rsid w:val="00625D03"/>
    <w:rsid w:val="00625D6B"/>
    <w:rsid w:val="006349C7"/>
    <w:rsid w:val="00636DF6"/>
    <w:rsid w:val="00637274"/>
    <w:rsid w:val="00641CCD"/>
    <w:rsid w:val="006427E0"/>
    <w:rsid w:val="006428BD"/>
    <w:rsid w:val="0064400C"/>
    <w:rsid w:val="00644B3B"/>
    <w:rsid w:val="0064694C"/>
    <w:rsid w:val="00650A28"/>
    <w:rsid w:val="0065125B"/>
    <w:rsid w:val="00653DDF"/>
    <w:rsid w:val="00654167"/>
    <w:rsid w:val="00654EB5"/>
    <w:rsid w:val="006557BE"/>
    <w:rsid w:val="00656CF5"/>
    <w:rsid w:val="00657540"/>
    <w:rsid w:val="00657E85"/>
    <w:rsid w:val="00661619"/>
    <w:rsid w:val="006617FF"/>
    <w:rsid w:val="0066185A"/>
    <w:rsid w:val="00661868"/>
    <w:rsid w:val="00663467"/>
    <w:rsid w:val="0066452D"/>
    <w:rsid w:val="00664C50"/>
    <w:rsid w:val="00666206"/>
    <w:rsid w:val="00666332"/>
    <w:rsid w:val="00666451"/>
    <w:rsid w:val="00666983"/>
    <w:rsid w:val="00671D59"/>
    <w:rsid w:val="00671EA7"/>
    <w:rsid w:val="00673737"/>
    <w:rsid w:val="00673FAD"/>
    <w:rsid w:val="006743C4"/>
    <w:rsid w:val="00674993"/>
    <w:rsid w:val="00675BA7"/>
    <w:rsid w:val="00675CD6"/>
    <w:rsid w:val="00680768"/>
    <w:rsid w:val="006815DD"/>
    <w:rsid w:val="00682214"/>
    <w:rsid w:val="00682423"/>
    <w:rsid w:val="00683613"/>
    <w:rsid w:val="0068447E"/>
    <w:rsid w:val="00684D72"/>
    <w:rsid w:val="00685717"/>
    <w:rsid w:val="00686E16"/>
    <w:rsid w:val="00687842"/>
    <w:rsid w:val="00687B5A"/>
    <w:rsid w:val="006906B8"/>
    <w:rsid w:val="00690C38"/>
    <w:rsid w:val="00696280"/>
    <w:rsid w:val="006A024D"/>
    <w:rsid w:val="006A1ADE"/>
    <w:rsid w:val="006A2648"/>
    <w:rsid w:val="006A3441"/>
    <w:rsid w:val="006A47E8"/>
    <w:rsid w:val="006A6918"/>
    <w:rsid w:val="006A7718"/>
    <w:rsid w:val="006B0FAF"/>
    <w:rsid w:val="006B3D47"/>
    <w:rsid w:val="006B611E"/>
    <w:rsid w:val="006B77B9"/>
    <w:rsid w:val="006C1C6D"/>
    <w:rsid w:val="006C3AC8"/>
    <w:rsid w:val="006C3D5F"/>
    <w:rsid w:val="006C4C6F"/>
    <w:rsid w:val="006C4F70"/>
    <w:rsid w:val="006C7670"/>
    <w:rsid w:val="006D1396"/>
    <w:rsid w:val="006D3088"/>
    <w:rsid w:val="006D4501"/>
    <w:rsid w:val="006D49F8"/>
    <w:rsid w:val="006D5559"/>
    <w:rsid w:val="006D6864"/>
    <w:rsid w:val="006D69B9"/>
    <w:rsid w:val="006D7C7E"/>
    <w:rsid w:val="006E0F2C"/>
    <w:rsid w:val="006E108F"/>
    <w:rsid w:val="006E14CC"/>
    <w:rsid w:val="006E15B0"/>
    <w:rsid w:val="006E1B55"/>
    <w:rsid w:val="006E2EE5"/>
    <w:rsid w:val="006E380D"/>
    <w:rsid w:val="006E4D49"/>
    <w:rsid w:val="006E788C"/>
    <w:rsid w:val="006E7CC9"/>
    <w:rsid w:val="006F00B2"/>
    <w:rsid w:val="006F4275"/>
    <w:rsid w:val="006F4865"/>
    <w:rsid w:val="006F49F9"/>
    <w:rsid w:val="006F4D6F"/>
    <w:rsid w:val="006F57CB"/>
    <w:rsid w:val="006F6AF0"/>
    <w:rsid w:val="006F7702"/>
    <w:rsid w:val="007008CB"/>
    <w:rsid w:val="00700AC5"/>
    <w:rsid w:val="00700C59"/>
    <w:rsid w:val="00700DC6"/>
    <w:rsid w:val="00701D09"/>
    <w:rsid w:val="007035B3"/>
    <w:rsid w:val="0070733F"/>
    <w:rsid w:val="00710E18"/>
    <w:rsid w:val="00712BCF"/>
    <w:rsid w:val="007143CE"/>
    <w:rsid w:val="00714899"/>
    <w:rsid w:val="007151E0"/>
    <w:rsid w:val="00715730"/>
    <w:rsid w:val="00716050"/>
    <w:rsid w:val="00717575"/>
    <w:rsid w:val="00717733"/>
    <w:rsid w:val="00721305"/>
    <w:rsid w:val="007220EF"/>
    <w:rsid w:val="00722A3D"/>
    <w:rsid w:val="0072419B"/>
    <w:rsid w:val="007245B7"/>
    <w:rsid w:val="00724D39"/>
    <w:rsid w:val="00724E68"/>
    <w:rsid w:val="00726B17"/>
    <w:rsid w:val="00727D50"/>
    <w:rsid w:val="0073066C"/>
    <w:rsid w:val="0073158D"/>
    <w:rsid w:val="007325DF"/>
    <w:rsid w:val="007329C1"/>
    <w:rsid w:val="0073303D"/>
    <w:rsid w:val="00733186"/>
    <w:rsid w:val="00733C2D"/>
    <w:rsid w:val="0073436E"/>
    <w:rsid w:val="007379F2"/>
    <w:rsid w:val="00742FC2"/>
    <w:rsid w:val="007511CA"/>
    <w:rsid w:val="007517FA"/>
    <w:rsid w:val="007525D5"/>
    <w:rsid w:val="00752C1E"/>
    <w:rsid w:val="007558A0"/>
    <w:rsid w:val="00756343"/>
    <w:rsid w:val="00760558"/>
    <w:rsid w:val="00760CBA"/>
    <w:rsid w:val="00763FCD"/>
    <w:rsid w:val="00764ACF"/>
    <w:rsid w:val="00764FD0"/>
    <w:rsid w:val="0076693C"/>
    <w:rsid w:val="00766FAA"/>
    <w:rsid w:val="00767267"/>
    <w:rsid w:val="007678FE"/>
    <w:rsid w:val="00770E35"/>
    <w:rsid w:val="007717C9"/>
    <w:rsid w:val="00772198"/>
    <w:rsid w:val="00773C2F"/>
    <w:rsid w:val="00773DFC"/>
    <w:rsid w:val="0077537F"/>
    <w:rsid w:val="007765EE"/>
    <w:rsid w:val="007803F6"/>
    <w:rsid w:val="0078129F"/>
    <w:rsid w:val="00782B9D"/>
    <w:rsid w:val="00783FE4"/>
    <w:rsid w:val="00792664"/>
    <w:rsid w:val="0079306B"/>
    <w:rsid w:val="0079349A"/>
    <w:rsid w:val="00794983"/>
    <w:rsid w:val="00797501"/>
    <w:rsid w:val="007A2FE6"/>
    <w:rsid w:val="007A3080"/>
    <w:rsid w:val="007A47B7"/>
    <w:rsid w:val="007A5160"/>
    <w:rsid w:val="007A6AEA"/>
    <w:rsid w:val="007B1901"/>
    <w:rsid w:val="007B1F68"/>
    <w:rsid w:val="007B23BB"/>
    <w:rsid w:val="007B4EDE"/>
    <w:rsid w:val="007C34A3"/>
    <w:rsid w:val="007C358C"/>
    <w:rsid w:val="007C4B94"/>
    <w:rsid w:val="007C582C"/>
    <w:rsid w:val="007C6DE2"/>
    <w:rsid w:val="007D06D6"/>
    <w:rsid w:val="007D3DF7"/>
    <w:rsid w:val="007D4FEB"/>
    <w:rsid w:val="007D68EA"/>
    <w:rsid w:val="007D6FF1"/>
    <w:rsid w:val="007E0324"/>
    <w:rsid w:val="007E1138"/>
    <w:rsid w:val="007E2DBF"/>
    <w:rsid w:val="007E35D8"/>
    <w:rsid w:val="007E5369"/>
    <w:rsid w:val="007E5C2E"/>
    <w:rsid w:val="007E6487"/>
    <w:rsid w:val="007F06EF"/>
    <w:rsid w:val="007F1635"/>
    <w:rsid w:val="007F17A3"/>
    <w:rsid w:val="007F2BCA"/>
    <w:rsid w:val="007F43FE"/>
    <w:rsid w:val="007F4EF4"/>
    <w:rsid w:val="007F7A8F"/>
    <w:rsid w:val="007F7B6C"/>
    <w:rsid w:val="008039C5"/>
    <w:rsid w:val="00805652"/>
    <w:rsid w:val="00805880"/>
    <w:rsid w:val="008120CF"/>
    <w:rsid w:val="00813B6F"/>
    <w:rsid w:val="00814A02"/>
    <w:rsid w:val="00815D38"/>
    <w:rsid w:val="00815D9D"/>
    <w:rsid w:val="0081759D"/>
    <w:rsid w:val="008179D4"/>
    <w:rsid w:val="008222A2"/>
    <w:rsid w:val="008234D0"/>
    <w:rsid w:val="00825EFB"/>
    <w:rsid w:val="00826279"/>
    <w:rsid w:val="00826998"/>
    <w:rsid w:val="008278CB"/>
    <w:rsid w:val="0083205F"/>
    <w:rsid w:val="00832EFA"/>
    <w:rsid w:val="0083301A"/>
    <w:rsid w:val="00834B8D"/>
    <w:rsid w:val="00836EE2"/>
    <w:rsid w:val="00837DB5"/>
    <w:rsid w:val="008414D4"/>
    <w:rsid w:val="00841C01"/>
    <w:rsid w:val="00841F84"/>
    <w:rsid w:val="008422DF"/>
    <w:rsid w:val="00842F43"/>
    <w:rsid w:val="00842F5D"/>
    <w:rsid w:val="008430C7"/>
    <w:rsid w:val="00844724"/>
    <w:rsid w:val="00846101"/>
    <w:rsid w:val="0084778E"/>
    <w:rsid w:val="00847900"/>
    <w:rsid w:val="00851C77"/>
    <w:rsid w:val="00852B81"/>
    <w:rsid w:val="00854A6C"/>
    <w:rsid w:val="00855553"/>
    <w:rsid w:val="00855EEA"/>
    <w:rsid w:val="00856E78"/>
    <w:rsid w:val="008614F8"/>
    <w:rsid w:val="00862597"/>
    <w:rsid w:val="00864425"/>
    <w:rsid w:val="00864CA2"/>
    <w:rsid w:val="0086615C"/>
    <w:rsid w:val="00866F28"/>
    <w:rsid w:val="0086748D"/>
    <w:rsid w:val="008674B6"/>
    <w:rsid w:val="008674D8"/>
    <w:rsid w:val="00870B01"/>
    <w:rsid w:val="00871964"/>
    <w:rsid w:val="00872841"/>
    <w:rsid w:val="0087459F"/>
    <w:rsid w:val="0087567F"/>
    <w:rsid w:val="008762C3"/>
    <w:rsid w:val="00876678"/>
    <w:rsid w:val="00876D3C"/>
    <w:rsid w:val="00877242"/>
    <w:rsid w:val="008821B9"/>
    <w:rsid w:val="008826DB"/>
    <w:rsid w:val="00885052"/>
    <w:rsid w:val="008859B2"/>
    <w:rsid w:val="0088652B"/>
    <w:rsid w:val="00886D2C"/>
    <w:rsid w:val="0089326B"/>
    <w:rsid w:val="008952AA"/>
    <w:rsid w:val="008959BE"/>
    <w:rsid w:val="00896638"/>
    <w:rsid w:val="00896670"/>
    <w:rsid w:val="00896E4C"/>
    <w:rsid w:val="00896E67"/>
    <w:rsid w:val="008974F3"/>
    <w:rsid w:val="00897F35"/>
    <w:rsid w:val="008A2C79"/>
    <w:rsid w:val="008A3C73"/>
    <w:rsid w:val="008A3C7B"/>
    <w:rsid w:val="008A55F7"/>
    <w:rsid w:val="008A65F4"/>
    <w:rsid w:val="008A7A8A"/>
    <w:rsid w:val="008A7EE3"/>
    <w:rsid w:val="008B31DA"/>
    <w:rsid w:val="008B40C8"/>
    <w:rsid w:val="008B4BA2"/>
    <w:rsid w:val="008C0ED4"/>
    <w:rsid w:val="008C346D"/>
    <w:rsid w:val="008C5237"/>
    <w:rsid w:val="008C593B"/>
    <w:rsid w:val="008C5BD5"/>
    <w:rsid w:val="008C7FDF"/>
    <w:rsid w:val="008D1D33"/>
    <w:rsid w:val="008D2C67"/>
    <w:rsid w:val="008D64B0"/>
    <w:rsid w:val="008D650F"/>
    <w:rsid w:val="008E0886"/>
    <w:rsid w:val="008E14B2"/>
    <w:rsid w:val="008E1D2F"/>
    <w:rsid w:val="008E3099"/>
    <w:rsid w:val="008E3A14"/>
    <w:rsid w:val="008E48D7"/>
    <w:rsid w:val="008E4CED"/>
    <w:rsid w:val="008E5F0A"/>
    <w:rsid w:val="008F198C"/>
    <w:rsid w:val="008F2B6E"/>
    <w:rsid w:val="008F3F23"/>
    <w:rsid w:val="008F40E4"/>
    <w:rsid w:val="008F47BF"/>
    <w:rsid w:val="008F4A72"/>
    <w:rsid w:val="008F58D6"/>
    <w:rsid w:val="009007CE"/>
    <w:rsid w:val="00900924"/>
    <w:rsid w:val="00903B76"/>
    <w:rsid w:val="00905D5A"/>
    <w:rsid w:val="00905E09"/>
    <w:rsid w:val="00907725"/>
    <w:rsid w:val="00911368"/>
    <w:rsid w:val="00912F70"/>
    <w:rsid w:val="00913384"/>
    <w:rsid w:val="009170DE"/>
    <w:rsid w:val="009179AB"/>
    <w:rsid w:val="0092014D"/>
    <w:rsid w:val="009219A4"/>
    <w:rsid w:val="00923154"/>
    <w:rsid w:val="00924888"/>
    <w:rsid w:val="00924C18"/>
    <w:rsid w:val="0092502E"/>
    <w:rsid w:val="009256F2"/>
    <w:rsid w:val="009259E3"/>
    <w:rsid w:val="00925E6F"/>
    <w:rsid w:val="00926301"/>
    <w:rsid w:val="0092725B"/>
    <w:rsid w:val="00930609"/>
    <w:rsid w:val="00931769"/>
    <w:rsid w:val="00933AC9"/>
    <w:rsid w:val="00933F04"/>
    <w:rsid w:val="009345C7"/>
    <w:rsid w:val="00934973"/>
    <w:rsid w:val="0093565A"/>
    <w:rsid w:val="00935C38"/>
    <w:rsid w:val="00937F1D"/>
    <w:rsid w:val="00940791"/>
    <w:rsid w:val="00941945"/>
    <w:rsid w:val="0094198B"/>
    <w:rsid w:val="00941F15"/>
    <w:rsid w:val="00942316"/>
    <w:rsid w:val="00943078"/>
    <w:rsid w:val="00943FDA"/>
    <w:rsid w:val="00944176"/>
    <w:rsid w:val="00945BBC"/>
    <w:rsid w:val="00945C76"/>
    <w:rsid w:val="00947433"/>
    <w:rsid w:val="00950578"/>
    <w:rsid w:val="00950952"/>
    <w:rsid w:val="00951B2F"/>
    <w:rsid w:val="0095407C"/>
    <w:rsid w:val="009540FB"/>
    <w:rsid w:val="00954409"/>
    <w:rsid w:val="00956871"/>
    <w:rsid w:val="00957BD1"/>
    <w:rsid w:val="00960673"/>
    <w:rsid w:val="00961A8A"/>
    <w:rsid w:val="00964346"/>
    <w:rsid w:val="009672FC"/>
    <w:rsid w:val="0096787F"/>
    <w:rsid w:val="009710F3"/>
    <w:rsid w:val="00971C51"/>
    <w:rsid w:val="00972555"/>
    <w:rsid w:val="009725D0"/>
    <w:rsid w:val="0097284B"/>
    <w:rsid w:val="00973301"/>
    <w:rsid w:val="009735DE"/>
    <w:rsid w:val="009746FE"/>
    <w:rsid w:val="00976135"/>
    <w:rsid w:val="009764F0"/>
    <w:rsid w:val="00977DAF"/>
    <w:rsid w:val="0098060D"/>
    <w:rsid w:val="00981030"/>
    <w:rsid w:val="00983C64"/>
    <w:rsid w:val="00985388"/>
    <w:rsid w:val="0098551F"/>
    <w:rsid w:val="00986D31"/>
    <w:rsid w:val="00986E0D"/>
    <w:rsid w:val="009870EF"/>
    <w:rsid w:val="009909B7"/>
    <w:rsid w:val="00991EBF"/>
    <w:rsid w:val="00995A95"/>
    <w:rsid w:val="00997DDC"/>
    <w:rsid w:val="009A2672"/>
    <w:rsid w:val="009A3B76"/>
    <w:rsid w:val="009A73AB"/>
    <w:rsid w:val="009A7FAA"/>
    <w:rsid w:val="009B014F"/>
    <w:rsid w:val="009B04C2"/>
    <w:rsid w:val="009B23D2"/>
    <w:rsid w:val="009B277A"/>
    <w:rsid w:val="009B2ADA"/>
    <w:rsid w:val="009B317F"/>
    <w:rsid w:val="009B37B2"/>
    <w:rsid w:val="009B38AB"/>
    <w:rsid w:val="009B7A9F"/>
    <w:rsid w:val="009C0BF2"/>
    <w:rsid w:val="009C10B0"/>
    <w:rsid w:val="009C230E"/>
    <w:rsid w:val="009C3CF6"/>
    <w:rsid w:val="009C4030"/>
    <w:rsid w:val="009C4542"/>
    <w:rsid w:val="009D1BC5"/>
    <w:rsid w:val="009D43B7"/>
    <w:rsid w:val="009D44B6"/>
    <w:rsid w:val="009D50C8"/>
    <w:rsid w:val="009D6114"/>
    <w:rsid w:val="009D635A"/>
    <w:rsid w:val="009D63E3"/>
    <w:rsid w:val="009D6713"/>
    <w:rsid w:val="009D770F"/>
    <w:rsid w:val="009E1219"/>
    <w:rsid w:val="009E15F8"/>
    <w:rsid w:val="009E162F"/>
    <w:rsid w:val="009E45CD"/>
    <w:rsid w:val="009E45FA"/>
    <w:rsid w:val="009E4DED"/>
    <w:rsid w:val="009E7B27"/>
    <w:rsid w:val="009F13A7"/>
    <w:rsid w:val="009F1AED"/>
    <w:rsid w:val="009F1E18"/>
    <w:rsid w:val="009F2AAB"/>
    <w:rsid w:val="009F3D32"/>
    <w:rsid w:val="009F4F1F"/>
    <w:rsid w:val="009F61F2"/>
    <w:rsid w:val="009F6839"/>
    <w:rsid w:val="009F6AE4"/>
    <w:rsid w:val="009F6D3A"/>
    <w:rsid w:val="009F7DF9"/>
    <w:rsid w:val="00A02370"/>
    <w:rsid w:val="00A0309A"/>
    <w:rsid w:val="00A0310E"/>
    <w:rsid w:val="00A0411F"/>
    <w:rsid w:val="00A047A0"/>
    <w:rsid w:val="00A055E6"/>
    <w:rsid w:val="00A06954"/>
    <w:rsid w:val="00A1015E"/>
    <w:rsid w:val="00A10D83"/>
    <w:rsid w:val="00A11D17"/>
    <w:rsid w:val="00A12777"/>
    <w:rsid w:val="00A12D40"/>
    <w:rsid w:val="00A1478F"/>
    <w:rsid w:val="00A14F77"/>
    <w:rsid w:val="00A15FC3"/>
    <w:rsid w:val="00A1644D"/>
    <w:rsid w:val="00A22D14"/>
    <w:rsid w:val="00A23365"/>
    <w:rsid w:val="00A2466F"/>
    <w:rsid w:val="00A25AA3"/>
    <w:rsid w:val="00A26C7F"/>
    <w:rsid w:val="00A27B31"/>
    <w:rsid w:val="00A312B8"/>
    <w:rsid w:val="00A33D7F"/>
    <w:rsid w:val="00A33DC9"/>
    <w:rsid w:val="00A344D6"/>
    <w:rsid w:val="00A34D69"/>
    <w:rsid w:val="00A41591"/>
    <w:rsid w:val="00A41DE3"/>
    <w:rsid w:val="00A42AF8"/>
    <w:rsid w:val="00A42EAE"/>
    <w:rsid w:val="00A44F9D"/>
    <w:rsid w:val="00A44FCC"/>
    <w:rsid w:val="00A457BD"/>
    <w:rsid w:val="00A45A3B"/>
    <w:rsid w:val="00A46FDF"/>
    <w:rsid w:val="00A47634"/>
    <w:rsid w:val="00A47F64"/>
    <w:rsid w:val="00A50FCE"/>
    <w:rsid w:val="00A5437D"/>
    <w:rsid w:val="00A54776"/>
    <w:rsid w:val="00A54A84"/>
    <w:rsid w:val="00A55741"/>
    <w:rsid w:val="00A5619E"/>
    <w:rsid w:val="00A577E9"/>
    <w:rsid w:val="00A61902"/>
    <w:rsid w:val="00A61E27"/>
    <w:rsid w:val="00A630A6"/>
    <w:rsid w:val="00A64E62"/>
    <w:rsid w:val="00A6764D"/>
    <w:rsid w:val="00A711BD"/>
    <w:rsid w:val="00A71CC7"/>
    <w:rsid w:val="00A71E3B"/>
    <w:rsid w:val="00A72976"/>
    <w:rsid w:val="00A74C42"/>
    <w:rsid w:val="00A75698"/>
    <w:rsid w:val="00A75ED3"/>
    <w:rsid w:val="00A80F8A"/>
    <w:rsid w:val="00A81DE8"/>
    <w:rsid w:val="00A83CF4"/>
    <w:rsid w:val="00A84CB0"/>
    <w:rsid w:val="00A86F3D"/>
    <w:rsid w:val="00A87F2A"/>
    <w:rsid w:val="00A912F0"/>
    <w:rsid w:val="00A91A94"/>
    <w:rsid w:val="00A920F6"/>
    <w:rsid w:val="00A922B9"/>
    <w:rsid w:val="00A958C1"/>
    <w:rsid w:val="00A96032"/>
    <w:rsid w:val="00A97C2F"/>
    <w:rsid w:val="00A97F95"/>
    <w:rsid w:val="00AA0272"/>
    <w:rsid w:val="00AA0ADB"/>
    <w:rsid w:val="00AA1E29"/>
    <w:rsid w:val="00AA2B2F"/>
    <w:rsid w:val="00AA3091"/>
    <w:rsid w:val="00AA453E"/>
    <w:rsid w:val="00AA784F"/>
    <w:rsid w:val="00AB1E20"/>
    <w:rsid w:val="00AB2218"/>
    <w:rsid w:val="00AB3EBB"/>
    <w:rsid w:val="00AB65F9"/>
    <w:rsid w:val="00AB7633"/>
    <w:rsid w:val="00AB7E4F"/>
    <w:rsid w:val="00AC17BC"/>
    <w:rsid w:val="00AC3580"/>
    <w:rsid w:val="00AC54DB"/>
    <w:rsid w:val="00AC6EBA"/>
    <w:rsid w:val="00AD0E92"/>
    <w:rsid w:val="00AD1301"/>
    <w:rsid w:val="00AD1849"/>
    <w:rsid w:val="00AD3B49"/>
    <w:rsid w:val="00AD466C"/>
    <w:rsid w:val="00AD4D4E"/>
    <w:rsid w:val="00AD53A3"/>
    <w:rsid w:val="00AD550C"/>
    <w:rsid w:val="00AD7939"/>
    <w:rsid w:val="00AE193B"/>
    <w:rsid w:val="00AE29FD"/>
    <w:rsid w:val="00AE34C2"/>
    <w:rsid w:val="00AE4465"/>
    <w:rsid w:val="00AE4E17"/>
    <w:rsid w:val="00AE73A3"/>
    <w:rsid w:val="00AF0086"/>
    <w:rsid w:val="00AF1678"/>
    <w:rsid w:val="00AF21BD"/>
    <w:rsid w:val="00AF2420"/>
    <w:rsid w:val="00AF35E1"/>
    <w:rsid w:val="00AF3A33"/>
    <w:rsid w:val="00AF3E6B"/>
    <w:rsid w:val="00AF40E2"/>
    <w:rsid w:val="00AF4761"/>
    <w:rsid w:val="00AF4D7B"/>
    <w:rsid w:val="00B0049D"/>
    <w:rsid w:val="00B04E81"/>
    <w:rsid w:val="00B067EE"/>
    <w:rsid w:val="00B068DF"/>
    <w:rsid w:val="00B06C93"/>
    <w:rsid w:val="00B1043C"/>
    <w:rsid w:val="00B13AA5"/>
    <w:rsid w:val="00B13BD5"/>
    <w:rsid w:val="00B1678F"/>
    <w:rsid w:val="00B16D2A"/>
    <w:rsid w:val="00B17542"/>
    <w:rsid w:val="00B20C3B"/>
    <w:rsid w:val="00B2171D"/>
    <w:rsid w:val="00B23FAE"/>
    <w:rsid w:val="00B242D3"/>
    <w:rsid w:val="00B2513E"/>
    <w:rsid w:val="00B26C0B"/>
    <w:rsid w:val="00B2794F"/>
    <w:rsid w:val="00B27A5E"/>
    <w:rsid w:val="00B338E3"/>
    <w:rsid w:val="00B355E2"/>
    <w:rsid w:val="00B36542"/>
    <w:rsid w:val="00B41721"/>
    <w:rsid w:val="00B418A3"/>
    <w:rsid w:val="00B4675E"/>
    <w:rsid w:val="00B46CA7"/>
    <w:rsid w:val="00B508D8"/>
    <w:rsid w:val="00B51288"/>
    <w:rsid w:val="00B52620"/>
    <w:rsid w:val="00B52B0E"/>
    <w:rsid w:val="00B53FDE"/>
    <w:rsid w:val="00B556A3"/>
    <w:rsid w:val="00B55C00"/>
    <w:rsid w:val="00B57448"/>
    <w:rsid w:val="00B57BAB"/>
    <w:rsid w:val="00B611B4"/>
    <w:rsid w:val="00B6525D"/>
    <w:rsid w:val="00B70136"/>
    <w:rsid w:val="00B70E7A"/>
    <w:rsid w:val="00B71E73"/>
    <w:rsid w:val="00B7203E"/>
    <w:rsid w:val="00B72822"/>
    <w:rsid w:val="00B732BD"/>
    <w:rsid w:val="00B7391B"/>
    <w:rsid w:val="00B74BDD"/>
    <w:rsid w:val="00B76064"/>
    <w:rsid w:val="00B76317"/>
    <w:rsid w:val="00B77CB2"/>
    <w:rsid w:val="00B80656"/>
    <w:rsid w:val="00B8092E"/>
    <w:rsid w:val="00B80A8D"/>
    <w:rsid w:val="00B80DA3"/>
    <w:rsid w:val="00B81D2E"/>
    <w:rsid w:val="00B8300F"/>
    <w:rsid w:val="00B857ED"/>
    <w:rsid w:val="00B85CD4"/>
    <w:rsid w:val="00B86A62"/>
    <w:rsid w:val="00B911C1"/>
    <w:rsid w:val="00B93BDF"/>
    <w:rsid w:val="00B940C1"/>
    <w:rsid w:val="00B95328"/>
    <w:rsid w:val="00B971EB"/>
    <w:rsid w:val="00B97454"/>
    <w:rsid w:val="00B97D90"/>
    <w:rsid w:val="00B97EBF"/>
    <w:rsid w:val="00BA33EF"/>
    <w:rsid w:val="00BA3691"/>
    <w:rsid w:val="00BA385E"/>
    <w:rsid w:val="00BA4771"/>
    <w:rsid w:val="00BA58F7"/>
    <w:rsid w:val="00BA63DC"/>
    <w:rsid w:val="00BA6B53"/>
    <w:rsid w:val="00BA70AA"/>
    <w:rsid w:val="00BB2D6A"/>
    <w:rsid w:val="00BB3311"/>
    <w:rsid w:val="00BB457D"/>
    <w:rsid w:val="00BB6625"/>
    <w:rsid w:val="00BB6F73"/>
    <w:rsid w:val="00BB7E0D"/>
    <w:rsid w:val="00BC0F30"/>
    <w:rsid w:val="00BC2610"/>
    <w:rsid w:val="00BC6899"/>
    <w:rsid w:val="00BC724D"/>
    <w:rsid w:val="00BD0013"/>
    <w:rsid w:val="00BD020E"/>
    <w:rsid w:val="00BD03E3"/>
    <w:rsid w:val="00BD040B"/>
    <w:rsid w:val="00BD0B69"/>
    <w:rsid w:val="00BD1C35"/>
    <w:rsid w:val="00BD20E8"/>
    <w:rsid w:val="00BD29DB"/>
    <w:rsid w:val="00BD315E"/>
    <w:rsid w:val="00BD3E39"/>
    <w:rsid w:val="00BD6D6D"/>
    <w:rsid w:val="00BE025D"/>
    <w:rsid w:val="00BE0848"/>
    <w:rsid w:val="00BE0B20"/>
    <w:rsid w:val="00BE12CA"/>
    <w:rsid w:val="00BE1E4A"/>
    <w:rsid w:val="00BE3D34"/>
    <w:rsid w:val="00BE42FA"/>
    <w:rsid w:val="00BE4753"/>
    <w:rsid w:val="00BE5303"/>
    <w:rsid w:val="00BE53BD"/>
    <w:rsid w:val="00BE67E2"/>
    <w:rsid w:val="00BF11D2"/>
    <w:rsid w:val="00C0135E"/>
    <w:rsid w:val="00C0309A"/>
    <w:rsid w:val="00C03238"/>
    <w:rsid w:val="00C04188"/>
    <w:rsid w:val="00C04CE9"/>
    <w:rsid w:val="00C05657"/>
    <w:rsid w:val="00C1038D"/>
    <w:rsid w:val="00C10946"/>
    <w:rsid w:val="00C1190D"/>
    <w:rsid w:val="00C11C59"/>
    <w:rsid w:val="00C14565"/>
    <w:rsid w:val="00C152AF"/>
    <w:rsid w:val="00C17C92"/>
    <w:rsid w:val="00C20BB8"/>
    <w:rsid w:val="00C211B6"/>
    <w:rsid w:val="00C211D5"/>
    <w:rsid w:val="00C21750"/>
    <w:rsid w:val="00C218D6"/>
    <w:rsid w:val="00C21F5A"/>
    <w:rsid w:val="00C230BA"/>
    <w:rsid w:val="00C2310B"/>
    <w:rsid w:val="00C23759"/>
    <w:rsid w:val="00C23D37"/>
    <w:rsid w:val="00C244F6"/>
    <w:rsid w:val="00C25302"/>
    <w:rsid w:val="00C25EA4"/>
    <w:rsid w:val="00C27F6F"/>
    <w:rsid w:val="00C310CE"/>
    <w:rsid w:val="00C31C2C"/>
    <w:rsid w:val="00C32CEF"/>
    <w:rsid w:val="00C359FB"/>
    <w:rsid w:val="00C360F1"/>
    <w:rsid w:val="00C40371"/>
    <w:rsid w:val="00C40448"/>
    <w:rsid w:val="00C40964"/>
    <w:rsid w:val="00C43E72"/>
    <w:rsid w:val="00C44913"/>
    <w:rsid w:val="00C450BC"/>
    <w:rsid w:val="00C452D1"/>
    <w:rsid w:val="00C461E5"/>
    <w:rsid w:val="00C470A3"/>
    <w:rsid w:val="00C473E4"/>
    <w:rsid w:val="00C50012"/>
    <w:rsid w:val="00C50C78"/>
    <w:rsid w:val="00C50E4C"/>
    <w:rsid w:val="00C52471"/>
    <w:rsid w:val="00C5276F"/>
    <w:rsid w:val="00C55812"/>
    <w:rsid w:val="00C5775A"/>
    <w:rsid w:val="00C625D1"/>
    <w:rsid w:val="00C62C17"/>
    <w:rsid w:val="00C62EB3"/>
    <w:rsid w:val="00C647BD"/>
    <w:rsid w:val="00C65CD9"/>
    <w:rsid w:val="00C66CD9"/>
    <w:rsid w:val="00C72D26"/>
    <w:rsid w:val="00C739C7"/>
    <w:rsid w:val="00C7432E"/>
    <w:rsid w:val="00C74DDD"/>
    <w:rsid w:val="00C765A4"/>
    <w:rsid w:val="00C76A78"/>
    <w:rsid w:val="00C7785E"/>
    <w:rsid w:val="00C778B5"/>
    <w:rsid w:val="00C77DDC"/>
    <w:rsid w:val="00C77F89"/>
    <w:rsid w:val="00C8207C"/>
    <w:rsid w:val="00C83692"/>
    <w:rsid w:val="00C83BAB"/>
    <w:rsid w:val="00C847F2"/>
    <w:rsid w:val="00C870E3"/>
    <w:rsid w:val="00C92395"/>
    <w:rsid w:val="00C9293A"/>
    <w:rsid w:val="00C92A43"/>
    <w:rsid w:val="00C931A8"/>
    <w:rsid w:val="00C953E3"/>
    <w:rsid w:val="00C9656D"/>
    <w:rsid w:val="00C96968"/>
    <w:rsid w:val="00CA17D6"/>
    <w:rsid w:val="00CA675D"/>
    <w:rsid w:val="00CB0B0C"/>
    <w:rsid w:val="00CB1407"/>
    <w:rsid w:val="00CB1869"/>
    <w:rsid w:val="00CB2AD2"/>
    <w:rsid w:val="00CB49DE"/>
    <w:rsid w:val="00CB5151"/>
    <w:rsid w:val="00CB5F13"/>
    <w:rsid w:val="00CB6B43"/>
    <w:rsid w:val="00CC3082"/>
    <w:rsid w:val="00CC35C2"/>
    <w:rsid w:val="00CC4AEA"/>
    <w:rsid w:val="00CC6B8A"/>
    <w:rsid w:val="00CC793C"/>
    <w:rsid w:val="00CD23F1"/>
    <w:rsid w:val="00CD28EB"/>
    <w:rsid w:val="00CD3D80"/>
    <w:rsid w:val="00CD4CF5"/>
    <w:rsid w:val="00CD4F11"/>
    <w:rsid w:val="00CD6BB5"/>
    <w:rsid w:val="00CD74F9"/>
    <w:rsid w:val="00CE24A8"/>
    <w:rsid w:val="00CE290A"/>
    <w:rsid w:val="00CE310D"/>
    <w:rsid w:val="00CE3D11"/>
    <w:rsid w:val="00CE3FEC"/>
    <w:rsid w:val="00CE5CA6"/>
    <w:rsid w:val="00CE6BA5"/>
    <w:rsid w:val="00CF16A2"/>
    <w:rsid w:val="00CF23E1"/>
    <w:rsid w:val="00CF42F0"/>
    <w:rsid w:val="00CF5D1B"/>
    <w:rsid w:val="00CF6765"/>
    <w:rsid w:val="00CF6F28"/>
    <w:rsid w:val="00CF7422"/>
    <w:rsid w:val="00CF7D3F"/>
    <w:rsid w:val="00D006EB"/>
    <w:rsid w:val="00D0082F"/>
    <w:rsid w:val="00D0121C"/>
    <w:rsid w:val="00D04068"/>
    <w:rsid w:val="00D043AB"/>
    <w:rsid w:val="00D044B7"/>
    <w:rsid w:val="00D04C63"/>
    <w:rsid w:val="00D066F2"/>
    <w:rsid w:val="00D06FE7"/>
    <w:rsid w:val="00D07B8F"/>
    <w:rsid w:val="00D07ED1"/>
    <w:rsid w:val="00D101F7"/>
    <w:rsid w:val="00D11117"/>
    <w:rsid w:val="00D11680"/>
    <w:rsid w:val="00D122A7"/>
    <w:rsid w:val="00D143FE"/>
    <w:rsid w:val="00D14BEC"/>
    <w:rsid w:val="00D15622"/>
    <w:rsid w:val="00D161C2"/>
    <w:rsid w:val="00D16B4E"/>
    <w:rsid w:val="00D17D96"/>
    <w:rsid w:val="00D20171"/>
    <w:rsid w:val="00D20659"/>
    <w:rsid w:val="00D216AC"/>
    <w:rsid w:val="00D2202C"/>
    <w:rsid w:val="00D238D7"/>
    <w:rsid w:val="00D304AA"/>
    <w:rsid w:val="00D31630"/>
    <w:rsid w:val="00D367AC"/>
    <w:rsid w:val="00D36CCA"/>
    <w:rsid w:val="00D40AA9"/>
    <w:rsid w:val="00D41672"/>
    <w:rsid w:val="00D46238"/>
    <w:rsid w:val="00D51430"/>
    <w:rsid w:val="00D51A54"/>
    <w:rsid w:val="00D521EB"/>
    <w:rsid w:val="00D5648C"/>
    <w:rsid w:val="00D57523"/>
    <w:rsid w:val="00D62F54"/>
    <w:rsid w:val="00D657EE"/>
    <w:rsid w:val="00D658F6"/>
    <w:rsid w:val="00D664E4"/>
    <w:rsid w:val="00D6755E"/>
    <w:rsid w:val="00D7010F"/>
    <w:rsid w:val="00D71C11"/>
    <w:rsid w:val="00D722DF"/>
    <w:rsid w:val="00D73F14"/>
    <w:rsid w:val="00D74320"/>
    <w:rsid w:val="00D76DBF"/>
    <w:rsid w:val="00D77914"/>
    <w:rsid w:val="00D8174B"/>
    <w:rsid w:val="00D81E99"/>
    <w:rsid w:val="00D8332F"/>
    <w:rsid w:val="00D83D63"/>
    <w:rsid w:val="00D84FC0"/>
    <w:rsid w:val="00D9033D"/>
    <w:rsid w:val="00D91DA1"/>
    <w:rsid w:val="00D93D22"/>
    <w:rsid w:val="00D93F00"/>
    <w:rsid w:val="00D94D47"/>
    <w:rsid w:val="00D96994"/>
    <w:rsid w:val="00DA012E"/>
    <w:rsid w:val="00DA11D0"/>
    <w:rsid w:val="00DA2B8B"/>
    <w:rsid w:val="00DA3636"/>
    <w:rsid w:val="00DA497F"/>
    <w:rsid w:val="00DA55C8"/>
    <w:rsid w:val="00DA7D3F"/>
    <w:rsid w:val="00DB1F1F"/>
    <w:rsid w:val="00DB1F2A"/>
    <w:rsid w:val="00DB21F7"/>
    <w:rsid w:val="00DB3738"/>
    <w:rsid w:val="00DB49A2"/>
    <w:rsid w:val="00DB5228"/>
    <w:rsid w:val="00DB60E1"/>
    <w:rsid w:val="00DB63D2"/>
    <w:rsid w:val="00DB7121"/>
    <w:rsid w:val="00DB7931"/>
    <w:rsid w:val="00DC025E"/>
    <w:rsid w:val="00DC05BB"/>
    <w:rsid w:val="00DC1065"/>
    <w:rsid w:val="00DC26EF"/>
    <w:rsid w:val="00DC3568"/>
    <w:rsid w:val="00DC4FA7"/>
    <w:rsid w:val="00DC6C1A"/>
    <w:rsid w:val="00DC6DED"/>
    <w:rsid w:val="00DD1558"/>
    <w:rsid w:val="00DD4998"/>
    <w:rsid w:val="00DD7456"/>
    <w:rsid w:val="00DE0381"/>
    <w:rsid w:val="00DE11EA"/>
    <w:rsid w:val="00DE2AF3"/>
    <w:rsid w:val="00DE3311"/>
    <w:rsid w:val="00DE4BCA"/>
    <w:rsid w:val="00DE7058"/>
    <w:rsid w:val="00DE7D51"/>
    <w:rsid w:val="00DF0364"/>
    <w:rsid w:val="00DF2A90"/>
    <w:rsid w:val="00DF4157"/>
    <w:rsid w:val="00DF75FA"/>
    <w:rsid w:val="00E06D56"/>
    <w:rsid w:val="00E07500"/>
    <w:rsid w:val="00E07681"/>
    <w:rsid w:val="00E11228"/>
    <w:rsid w:val="00E116FE"/>
    <w:rsid w:val="00E129F9"/>
    <w:rsid w:val="00E14BE1"/>
    <w:rsid w:val="00E179F0"/>
    <w:rsid w:val="00E202E7"/>
    <w:rsid w:val="00E225B7"/>
    <w:rsid w:val="00E26E03"/>
    <w:rsid w:val="00E27AF1"/>
    <w:rsid w:val="00E31BC9"/>
    <w:rsid w:val="00E326BC"/>
    <w:rsid w:val="00E327E8"/>
    <w:rsid w:val="00E33C6D"/>
    <w:rsid w:val="00E3466E"/>
    <w:rsid w:val="00E35003"/>
    <w:rsid w:val="00E3586F"/>
    <w:rsid w:val="00E37492"/>
    <w:rsid w:val="00E40BEC"/>
    <w:rsid w:val="00E41609"/>
    <w:rsid w:val="00E425AE"/>
    <w:rsid w:val="00E43067"/>
    <w:rsid w:val="00E432EF"/>
    <w:rsid w:val="00E43D56"/>
    <w:rsid w:val="00E443E3"/>
    <w:rsid w:val="00E4452F"/>
    <w:rsid w:val="00E4554A"/>
    <w:rsid w:val="00E4584E"/>
    <w:rsid w:val="00E47C6B"/>
    <w:rsid w:val="00E47CCA"/>
    <w:rsid w:val="00E51389"/>
    <w:rsid w:val="00E537D8"/>
    <w:rsid w:val="00E54A5C"/>
    <w:rsid w:val="00E567DB"/>
    <w:rsid w:val="00E568C8"/>
    <w:rsid w:val="00E57083"/>
    <w:rsid w:val="00E6058C"/>
    <w:rsid w:val="00E6220D"/>
    <w:rsid w:val="00E62B93"/>
    <w:rsid w:val="00E65391"/>
    <w:rsid w:val="00E67732"/>
    <w:rsid w:val="00E67E12"/>
    <w:rsid w:val="00E71120"/>
    <w:rsid w:val="00E718DB"/>
    <w:rsid w:val="00E72697"/>
    <w:rsid w:val="00E7310A"/>
    <w:rsid w:val="00E7372D"/>
    <w:rsid w:val="00E7433D"/>
    <w:rsid w:val="00E750FF"/>
    <w:rsid w:val="00E76385"/>
    <w:rsid w:val="00E7759B"/>
    <w:rsid w:val="00E80434"/>
    <w:rsid w:val="00E8251C"/>
    <w:rsid w:val="00E82A29"/>
    <w:rsid w:val="00E8475D"/>
    <w:rsid w:val="00E85825"/>
    <w:rsid w:val="00E85879"/>
    <w:rsid w:val="00E872A5"/>
    <w:rsid w:val="00E87FC8"/>
    <w:rsid w:val="00E91155"/>
    <w:rsid w:val="00E91567"/>
    <w:rsid w:val="00E91854"/>
    <w:rsid w:val="00E928A4"/>
    <w:rsid w:val="00E94060"/>
    <w:rsid w:val="00E95D69"/>
    <w:rsid w:val="00E96CFC"/>
    <w:rsid w:val="00E9741C"/>
    <w:rsid w:val="00EA0C91"/>
    <w:rsid w:val="00EA2C98"/>
    <w:rsid w:val="00EA2CA7"/>
    <w:rsid w:val="00EA3D80"/>
    <w:rsid w:val="00EA6017"/>
    <w:rsid w:val="00EA6111"/>
    <w:rsid w:val="00EA65E2"/>
    <w:rsid w:val="00EB059C"/>
    <w:rsid w:val="00EB1AFD"/>
    <w:rsid w:val="00EB2296"/>
    <w:rsid w:val="00EB2C8A"/>
    <w:rsid w:val="00EB2F2C"/>
    <w:rsid w:val="00EB5B7C"/>
    <w:rsid w:val="00EB721D"/>
    <w:rsid w:val="00EC0338"/>
    <w:rsid w:val="00EC5137"/>
    <w:rsid w:val="00EC7B04"/>
    <w:rsid w:val="00ED18B7"/>
    <w:rsid w:val="00ED22D5"/>
    <w:rsid w:val="00ED56A4"/>
    <w:rsid w:val="00ED61F5"/>
    <w:rsid w:val="00ED685E"/>
    <w:rsid w:val="00ED6CBC"/>
    <w:rsid w:val="00ED6E94"/>
    <w:rsid w:val="00ED6F45"/>
    <w:rsid w:val="00ED7623"/>
    <w:rsid w:val="00EE1686"/>
    <w:rsid w:val="00EE1903"/>
    <w:rsid w:val="00EE24EF"/>
    <w:rsid w:val="00EE2C1E"/>
    <w:rsid w:val="00EE607F"/>
    <w:rsid w:val="00EE6BF7"/>
    <w:rsid w:val="00EE7195"/>
    <w:rsid w:val="00EE7D03"/>
    <w:rsid w:val="00EF229E"/>
    <w:rsid w:val="00EF597F"/>
    <w:rsid w:val="00EF77CE"/>
    <w:rsid w:val="00F0092B"/>
    <w:rsid w:val="00F0242E"/>
    <w:rsid w:val="00F03865"/>
    <w:rsid w:val="00F041F5"/>
    <w:rsid w:val="00F1001B"/>
    <w:rsid w:val="00F10680"/>
    <w:rsid w:val="00F11900"/>
    <w:rsid w:val="00F126C0"/>
    <w:rsid w:val="00F127FA"/>
    <w:rsid w:val="00F12CBC"/>
    <w:rsid w:val="00F15B0D"/>
    <w:rsid w:val="00F20872"/>
    <w:rsid w:val="00F2229C"/>
    <w:rsid w:val="00F237FE"/>
    <w:rsid w:val="00F23B27"/>
    <w:rsid w:val="00F26168"/>
    <w:rsid w:val="00F26240"/>
    <w:rsid w:val="00F279AD"/>
    <w:rsid w:val="00F3058A"/>
    <w:rsid w:val="00F30742"/>
    <w:rsid w:val="00F31AE3"/>
    <w:rsid w:val="00F32945"/>
    <w:rsid w:val="00F33307"/>
    <w:rsid w:val="00F341E1"/>
    <w:rsid w:val="00F349D9"/>
    <w:rsid w:val="00F36FD3"/>
    <w:rsid w:val="00F37F99"/>
    <w:rsid w:val="00F37FB7"/>
    <w:rsid w:val="00F4001B"/>
    <w:rsid w:val="00F41B04"/>
    <w:rsid w:val="00F425B7"/>
    <w:rsid w:val="00F43653"/>
    <w:rsid w:val="00F4386C"/>
    <w:rsid w:val="00F46480"/>
    <w:rsid w:val="00F47B33"/>
    <w:rsid w:val="00F50173"/>
    <w:rsid w:val="00F50CF9"/>
    <w:rsid w:val="00F51DEE"/>
    <w:rsid w:val="00F53214"/>
    <w:rsid w:val="00F53257"/>
    <w:rsid w:val="00F54CD4"/>
    <w:rsid w:val="00F555F0"/>
    <w:rsid w:val="00F569E8"/>
    <w:rsid w:val="00F5780F"/>
    <w:rsid w:val="00F57A5A"/>
    <w:rsid w:val="00F57EC8"/>
    <w:rsid w:val="00F63114"/>
    <w:rsid w:val="00F65C78"/>
    <w:rsid w:val="00F66075"/>
    <w:rsid w:val="00F6683B"/>
    <w:rsid w:val="00F6708B"/>
    <w:rsid w:val="00F67585"/>
    <w:rsid w:val="00F722FC"/>
    <w:rsid w:val="00F7434E"/>
    <w:rsid w:val="00F7484B"/>
    <w:rsid w:val="00F7496A"/>
    <w:rsid w:val="00F76357"/>
    <w:rsid w:val="00F8105F"/>
    <w:rsid w:val="00F83D42"/>
    <w:rsid w:val="00F84636"/>
    <w:rsid w:val="00F85815"/>
    <w:rsid w:val="00F85B07"/>
    <w:rsid w:val="00F86F04"/>
    <w:rsid w:val="00F87F65"/>
    <w:rsid w:val="00F902DB"/>
    <w:rsid w:val="00F9072C"/>
    <w:rsid w:val="00F91806"/>
    <w:rsid w:val="00F92052"/>
    <w:rsid w:val="00F9364F"/>
    <w:rsid w:val="00F94100"/>
    <w:rsid w:val="00F943DD"/>
    <w:rsid w:val="00F9470E"/>
    <w:rsid w:val="00F94D15"/>
    <w:rsid w:val="00F9518F"/>
    <w:rsid w:val="00F9555B"/>
    <w:rsid w:val="00FA0BA6"/>
    <w:rsid w:val="00FA195B"/>
    <w:rsid w:val="00FA1FBF"/>
    <w:rsid w:val="00FA22D6"/>
    <w:rsid w:val="00FA335A"/>
    <w:rsid w:val="00FA37D1"/>
    <w:rsid w:val="00FA3CB9"/>
    <w:rsid w:val="00FA4088"/>
    <w:rsid w:val="00FA44B8"/>
    <w:rsid w:val="00FA4CD6"/>
    <w:rsid w:val="00FA4D65"/>
    <w:rsid w:val="00FA5240"/>
    <w:rsid w:val="00FA68E5"/>
    <w:rsid w:val="00FA6B0D"/>
    <w:rsid w:val="00FA7510"/>
    <w:rsid w:val="00FB14B4"/>
    <w:rsid w:val="00FB159B"/>
    <w:rsid w:val="00FB1B58"/>
    <w:rsid w:val="00FB4069"/>
    <w:rsid w:val="00FB4571"/>
    <w:rsid w:val="00FB5441"/>
    <w:rsid w:val="00FB6ABE"/>
    <w:rsid w:val="00FB6ACF"/>
    <w:rsid w:val="00FB7AB1"/>
    <w:rsid w:val="00FC314E"/>
    <w:rsid w:val="00FC59A5"/>
    <w:rsid w:val="00FC6704"/>
    <w:rsid w:val="00FC7001"/>
    <w:rsid w:val="00FC72EA"/>
    <w:rsid w:val="00FD1826"/>
    <w:rsid w:val="00FD2D36"/>
    <w:rsid w:val="00FD3233"/>
    <w:rsid w:val="00FD3B14"/>
    <w:rsid w:val="00FD441D"/>
    <w:rsid w:val="00FD4B97"/>
    <w:rsid w:val="00FD5C47"/>
    <w:rsid w:val="00FD700C"/>
    <w:rsid w:val="00FE0321"/>
    <w:rsid w:val="00FE1FFE"/>
    <w:rsid w:val="00FE380A"/>
    <w:rsid w:val="00FE5046"/>
    <w:rsid w:val="00FE5185"/>
    <w:rsid w:val="00FE6262"/>
    <w:rsid w:val="00FE7B5B"/>
    <w:rsid w:val="00FF02A9"/>
    <w:rsid w:val="00FF2405"/>
    <w:rsid w:val="00FF37FF"/>
    <w:rsid w:val="00FF4ACB"/>
    <w:rsid w:val="00FF51C7"/>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 w:type="paragraph" w:styleId="FootnoteText">
    <w:name w:val="footnote text"/>
    <w:basedOn w:val="Normal"/>
    <w:link w:val="FootnoteTextChar"/>
    <w:uiPriority w:val="99"/>
    <w:semiHidden/>
    <w:unhideWhenUsed/>
    <w:rsid w:val="00E40BEC"/>
  </w:style>
  <w:style w:type="character" w:customStyle="1" w:styleId="FootnoteTextChar">
    <w:name w:val="Footnote Text Char"/>
    <w:basedOn w:val="DefaultParagraphFont"/>
    <w:link w:val="FootnoteText"/>
    <w:uiPriority w:val="99"/>
    <w:semiHidden/>
    <w:rsid w:val="00E40BEC"/>
  </w:style>
  <w:style w:type="character" w:styleId="FootnoteReference">
    <w:name w:val="footnote reference"/>
    <w:basedOn w:val="DefaultParagraphFont"/>
    <w:uiPriority w:val="99"/>
    <w:semiHidden/>
    <w:unhideWhenUsed/>
    <w:rsid w:val="00E40BEC"/>
    <w:rPr>
      <w:vertAlign w:val="superscript"/>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3A1F2-305D-4AE1-AE48-5D54DD90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6</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2316</cp:revision>
  <dcterms:created xsi:type="dcterms:W3CDTF">2017-11-15T06:59:00Z</dcterms:created>
  <dcterms:modified xsi:type="dcterms:W3CDTF">2021-01-23T09:51:00Z</dcterms:modified>
</cp:coreProperties>
</file>